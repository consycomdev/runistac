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7DECE2" w14:textId="77777777" w:rsidR="009118D7" w:rsidRDefault="009118D7" w:rsidP="009118D7">
      <w:pPr>
        <w:pStyle w:val="a"/>
        <w:tabs>
          <w:tab w:val="left" w:pos="480"/>
          <w:tab w:val="right" w:pos="9360"/>
        </w:tabs>
        <w:spacing w:line="276" w:lineRule="auto"/>
        <w:jc w:val="both"/>
        <w:rPr>
          <w:lang w:val="es-ES"/>
        </w:rPr>
      </w:pPr>
      <w:r>
        <w:t>Especificación de caso de uso:</w:t>
      </w:r>
      <w:r>
        <w:fldChar w:fldCharType="begin"/>
      </w:r>
      <w:r>
        <w:instrText xml:space="preserve"> TITLE </w:instrText>
      </w:r>
      <w:r>
        <w:fldChar w:fldCharType="end"/>
      </w:r>
      <w:r>
        <w:t xml:space="preserve"> </w:t>
      </w:r>
      <w:r>
        <w:rPr>
          <w:lang w:val="es-ES"/>
        </w:rPr>
        <w:t>0</w:t>
      </w:r>
      <w:r w:rsidR="00EA76B0">
        <w:rPr>
          <w:lang w:val="es-ES"/>
        </w:rPr>
        <w:t>10</w:t>
      </w:r>
      <w:r w:rsidRPr="00F0140C">
        <w:rPr>
          <w:lang w:val="es-ES"/>
        </w:rPr>
        <w:t xml:space="preserve">- </w:t>
      </w:r>
      <w:r w:rsidR="00EA76B0">
        <w:rPr>
          <w:lang w:val="es-ES"/>
        </w:rPr>
        <w:t>ConsultaCCM</w:t>
      </w:r>
    </w:p>
    <w:p w14:paraId="77F547E1" w14:textId="77777777" w:rsidR="009118D7" w:rsidRPr="00097840" w:rsidRDefault="009118D7" w:rsidP="009118D7">
      <w:pPr>
        <w:spacing w:line="276" w:lineRule="auto"/>
        <w:rPr>
          <w:lang w:val="es-ES"/>
        </w:rPr>
      </w:pPr>
    </w:p>
    <w:p w14:paraId="17D38245" w14:textId="77777777" w:rsidR="009118D7" w:rsidRPr="00E416B7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rPr>
          <w:sz w:val="22"/>
          <w:szCs w:val="22"/>
        </w:rPr>
      </w:pPr>
      <w:bookmarkStart w:id="0" w:name="_Toc425771379"/>
      <w:r w:rsidRPr="00E416B7">
        <w:rPr>
          <w:sz w:val="22"/>
          <w:szCs w:val="22"/>
        </w:rPr>
        <w:t>Breve descripción</w:t>
      </w:r>
      <w:bookmarkEnd w:id="0"/>
    </w:p>
    <w:p w14:paraId="28394A8A" w14:textId="77777777" w:rsidR="009118D7" w:rsidRPr="00390A03" w:rsidRDefault="009118D7" w:rsidP="009118D7">
      <w:pPr>
        <w:rPr>
          <w:rFonts w:ascii="Arial" w:hAnsi="Arial" w:cs="Arial"/>
        </w:rPr>
      </w:pPr>
      <w:r w:rsidRPr="00390A03">
        <w:rPr>
          <w:rFonts w:ascii="Arial" w:hAnsi="Arial" w:cs="Arial"/>
        </w:rPr>
        <w:t xml:space="preserve">Este caso de uso permite </w:t>
      </w:r>
      <w:r w:rsidR="00822CE0">
        <w:rPr>
          <w:rFonts w:ascii="Arial" w:hAnsi="Arial" w:cs="Arial"/>
        </w:rPr>
        <w:t>al ciudadano realizar la consulta de CCM, la cual puede ser realizada por internet, a través del Portal Ciudadano del Runt.</w:t>
      </w:r>
    </w:p>
    <w:p w14:paraId="38ED4FD3" w14:textId="77777777" w:rsidR="009118D7" w:rsidRPr="00390A03" w:rsidRDefault="009118D7" w:rsidP="009118D7">
      <w:pPr>
        <w:rPr>
          <w:rFonts w:ascii="Arial" w:hAnsi="Arial" w:cs="Arial"/>
        </w:rPr>
      </w:pPr>
    </w:p>
    <w:p w14:paraId="031C1445" w14:textId="77777777" w:rsidR="009118D7" w:rsidRPr="005805BB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rPr>
          <w:sz w:val="22"/>
          <w:szCs w:val="22"/>
        </w:rPr>
      </w:pPr>
      <w:bookmarkStart w:id="1" w:name="_Toc425771380"/>
      <w:r w:rsidRPr="005805BB">
        <w:rPr>
          <w:sz w:val="22"/>
          <w:szCs w:val="22"/>
        </w:rPr>
        <w:t>Actores</w:t>
      </w:r>
      <w:bookmarkEnd w:id="1"/>
    </w:p>
    <w:p w14:paraId="67423A89" w14:textId="77777777" w:rsidR="009118D7" w:rsidRPr="00C3735E" w:rsidRDefault="009118D7" w:rsidP="00C3735E">
      <w:pPr>
        <w:pStyle w:val="Prrafodelista"/>
        <w:numPr>
          <w:ilvl w:val="0"/>
          <w:numId w:val="16"/>
        </w:numPr>
        <w:spacing w:line="276" w:lineRule="auto"/>
        <w:jc w:val="both"/>
        <w:rPr>
          <w:rPrChange w:id="2" w:author="Daniela" w:date="2017-02-13T10:24:00Z">
            <w:rPr/>
          </w:rPrChange>
        </w:rPr>
        <w:pPrChange w:id="3" w:author="Daniela" w:date="2017-02-13T10:24:00Z">
          <w:pPr>
            <w:numPr>
              <w:numId w:val="2"/>
            </w:numPr>
            <w:tabs>
              <w:tab w:val="num" w:pos="1068"/>
            </w:tabs>
            <w:spacing w:line="276" w:lineRule="auto"/>
            <w:ind w:left="1068" w:hanging="360"/>
            <w:jc w:val="both"/>
          </w:pPr>
        </w:pPrChange>
      </w:pPr>
      <w:r w:rsidRPr="00C3735E">
        <w:t>Ciudadano</w:t>
      </w:r>
    </w:p>
    <w:p w14:paraId="72CC7EB3" w14:textId="77777777" w:rsidR="009118D7" w:rsidRPr="00D379B4" w:rsidRDefault="009118D7" w:rsidP="009118D7">
      <w:pPr>
        <w:pStyle w:val="Prrafodelista"/>
        <w:spacing w:line="276" w:lineRule="auto"/>
        <w:ind w:left="0"/>
        <w:jc w:val="both"/>
      </w:pPr>
    </w:p>
    <w:p w14:paraId="2A257D35" w14:textId="77777777" w:rsidR="009118D7" w:rsidRPr="00D379B4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rPr>
          <w:sz w:val="22"/>
          <w:szCs w:val="22"/>
        </w:rPr>
      </w:pPr>
      <w:bookmarkStart w:id="4" w:name="_Toc425771381"/>
      <w:r w:rsidRPr="00D379B4">
        <w:rPr>
          <w:sz w:val="22"/>
          <w:szCs w:val="22"/>
        </w:rPr>
        <w:t>Entradas</w:t>
      </w:r>
      <w:bookmarkStart w:id="5" w:name="_GoBack"/>
      <w:bookmarkEnd w:id="4"/>
      <w:bookmarkEnd w:id="5"/>
    </w:p>
    <w:p w14:paraId="7B412E8C" w14:textId="77777777" w:rsidR="009118D7" w:rsidRPr="00D379B4" w:rsidRDefault="00182597" w:rsidP="00182597">
      <w:pPr>
        <w:pStyle w:val="Prrafodelista"/>
        <w:numPr>
          <w:ilvl w:val="0"/>
          <w:numId w:val="14"/>
        </w:numPr>
      </w:pPr>
      <w:r>
        <w:t xml:space="preserve">No </w:t>
      </w:r>
      <w:r w:rsidR="001854FB">
        <w:t>a</w:t>
      </w:r>
      <w:r>
        <w:t>plica</w:t>
      </w:r>
    </w:p>
    <w:p w14:paraId="0EA397F7" w14:textId="77777777" w:rsidR="009118D7" w:rsidRPr="00586662" w:rsidRDefault="009118D7" w:rsidP="009118D7">
      <w:pPr>
        <w:spacing w:line="276" w:lineRule="auto"/>
        <w:jc w:val="both"/>
        <w:rPr>
          <w:rFonts w:ascii="Arial" w:hAnsi="Arial" w:cs="Arial"/>
        </w:rPr>
      </w:pPr>
    </w:p>
    <w:p w14:paraId="35098FCF" w14:textId="77777777" w:rsidR="009118D7" w:rsidRPr="00D379B4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6" w:name="_Toc425771382"/>
      <w:r w:rsidRPr="00D379B4">
        <w:rPr>
          <w:sz w:val="22"/>
          <w:szCs w:val="22"/>
        </w:rPr>
        <w:t>Flujo básico de eventos</w:t>
      </w:r>
      <w:bookmarkEnd w:id="6"/>
    </w:p>
    <w:p w14:paraId="4ADED110" w14:textId="77777777" w:rsidR="009118D7" w:rsidRPr="00D379B4" w:rsidRDefault="009118D7" w:rsidP="009118D7">
      <w:pPr>
        <w:spacing w:line="276" w:lineRule="auto"/>
        <w:jc w:val="both"/>
        <w:rPr>
          <w:rFonts w:ascii="Arial" w:hAnsi="Arial" w:cs="Arial"/>
          <w:lang w:val="es-ES"/>
        </w:rPr>
      </w:pPr>
    </w:p>
    <w:p w14:paraId="61073CFC" w14:textId="77777777" w:rsidR="009118D7" w:rsidRDefault="009118D7" w:rsidP="009118D7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ciudadano ingresa a la opción “</w:t>
      </w:r>
      <w:r w:rsidR="00182597">
        <w:rPr>
          <w:rFonts w:ascii="Arial" w:hAnsi="Arial" w:cs="Arial"/>
        </w:rPr>
        <w:t>Consulta CCM</w:t>
      </w:r>
      <w:r w:rsidRPr="00390A03">
        <w:rPr>
          <w:rFonts w:ascii="Arial" w:hAnsi="Arial" w:cs="Arial"/>
        </w:rPr>
        <w:t>”</w:t>
      </w:r>
      <w:r w:rsidR="00BB4173">
        <w:rPr>
          <w:rFonts w:ascii="Arial" w:hAnsi="Arial" w:cs="Arial"/>
        </w:rPr>
        <w:t xml:space="preserve"> en el Portal Ciudadano</w:t>
      </w:r>
      <w:r w:rsidRPr="00390A03">
        <w:rPr>
          <w:rFonts w:ascii="Arial" w:hAnsi="Arial" w:cs="Arial"/>
        </w:rPr>
        <w:t>.</w:t>
      </w:r>
    </w:p>
    <w:p w14:paraId="6DBB7825" w14:textId="77777777" w:rsidR="009118D7" w:rsidRDefault="009118D7" w:rsidP="009118D7">
      <w:pPr>
        <w:ind w:left="1004"/>
        <w:jc w:val="both"/>
        <w:rPr>
          <w:rFonts w:ascii="Arial" w:hAnsi="Arial" w:cs="Arial"/>
        </w:rPr>
      </w:pPr>
    </w:p>
    <w:p w14:paraId="4BFD1329" w14:textId="77777777" w:rsidR="009118D7" w:rsidRDefault="009118D7" w:rsidP="00182597">
      <w:pPr>
        <w:numPr>
          <w:ilvl w:val="0"/>
          <w:numId w:val="4"/>
        </w:numPr>
        <w:jc w:val="both"/>
      </w:pPr>
      <w:r w:rsidRPr="00390A03">
        <w:rPr>
          <w:rFonts w:ascii="Arial" w:hAnsi="Arial" w:cs="Arial"/>
        </w:rPr>
        <w:t xml:space="preserve">El sistema muestra </w:t>
      </w:r>
      <w:r w:rsidR="00182597">
        <w:rPr>
          <w:rFonts w:ascii="Arial" w:hAnsi="Arial" w:cs="Arial"/>
        </w:rPr>
        <w:t xml:space="preserve">a manera informativa </w:t>
      </w:r>
      <w:r w:rsidRPr="00390A03">
        <w:rPr>
          <w:rFonts w:ascii="Arial" w:hAnsi="Arial" w:cs="Arial"/>
        </w:rPr>
        <w:t>un</w:t>
      </w:r>
      <w:r w:rsidR="00182597">
        <w:rPr>
          <w:rFonts w:ascii="Arial" w:hAnsi="Arial" w:cs="Arial"/>
        </w:rPr>
        <w:t>a pantalla con la cantidad de CCM en estados disponibles, utilizados y asignados.</w:t>
      </w:r>
    </w:p>
    <w:p w14:paraId="46D4DF24" w14:textId="77777777" w:rsidR="009118D7" w:rsidRPr="00527AE1" w:rsidRDefault="009118D7" w:rsidP="009118D7">
      <w:pPr>
        <w:pStyle w:val="Encabezado"/>
        <w:snapToGrid w:val="0"/>
        <w:spacing w:line="276" w:lineRule="auto"/>
        <w:ind w:left="360"/>
        <w:jc w:val="both"/>
        <w:rPr>
          <w:lang w:val="es-ES"/>
        </w:rPr>
      </w:pPr>
    </w:p>
    <w:p w14:paraId="6F813A59" w14:textId="77777777"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7" w:name="_Toc425771383"/>
      <w:r w:rsidRPr="00527AE1">
        <w:rPr>
          <w:sz w:val="22"/>
          <w:szCs w:val="22"/>
        </w:rPr>
        <w:t>Flujos alternativos</w:t>
      </w:r>
      <w:bookmarkEnd w:id="7"/>
    </w:p>
    <w:p w14:paraId="4BA8531B" w14:textId="77777777" w:rsidR="00A23475" w:rsidRPr="001854FB" w:rsidRDefault="001854FB" w:rsidP="00CC33C9">
      <w:pPr>
        <w:pStyle w:val="Prrafodelista"/>
        <w:spacing w:line="276" w:lineRule="auto"/>
        <w:jc w:val="both"/>
      </w:pPr>
      <w:r w:rsidRPr="00CC33C9">
        <w:rPr>
          <w:b/>
        </w:rPr>
        <w:t>5.1</w:t>
      </w:r>
      <w:r>
        <w:t xml:space="preserve"> Si en el paso 2 del flujo básico de eventos el sistema no muestra información de uno de los estados, quiere decir que no hay CCM en el estado faltante.</w:t>
      </w:r>
    </w:p>
    <w:p w14:paraId="13890682" w14:textId="77777777" w:rsidR="009118D7" w:rsidRPr="00A23475" w:rsidRDefault="009118D7" w:rsidP="009118D7">
      <w:pPr>
        <w:tabs>
          <w:tab w:val="left" w:pos="5580"/>
        </w:tabs>
        <w:rPr>
          <w:rFonts w:ascii="Arial" w:hAnsi="Arial" w:cs="Arial"/>
          <w:lang w:val="es-ES"/>
        </w:rPr>
      </w:pPr>
      <w:r w:rsidRPr="00A23475">
        <w:rPr>
          <w:rFonts w:ascii="Arial" w:hAnsi="Arial" w:cs="Arial"/>
          <w:lang w:val="es-ES"/>
        </w:rPr>
        <w:tab/>
      </w:r>
    </w:p>
    <w:p w14:paraId="0ACB5896" w14:textId="77777777"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8" w:name="_Toc425771391"/>
      <w:r w:rsidRPr="00527AE1">
        <w:rPr>
          <w:sz w:val="22"/>
          <w:szCs w:val="22"/>
        </w:rPr>
        <w:t>Precondiciones</w:t>
      </w:r>
      <w:bookmarkEnd w:id="8"/>
    </w:p>
    <w:p w14:paraId="36121E2D" w14:textId="77777777" w:rsidR="009118D7" w:rsidRDefault="001854FB" w:rsidP="00D41F35">
      <w:pPr>
        <w:pStyle w:val="Prrafodelista"/>
        <w:numPr>
          <w:ilvl w:val="0"/>
          <w:numId w:val="13"/>
        </w:numPr>
        <w:spacing w:line="276" w:lineRule="auto"/>
        <w:jc w:val="both"/>
      </w:pPr>
      <w:r>
        <w:t>No aplica</w:t>
      </w:r>
      <w:r w:rsidR="00D41F35">
        <w:t>.</w:t>
      </w:r>
    </w:p>
    <w:p w14:paraId="701C7A36" w14:textId="77777777" w:rsidR="00D41F35" w:rsidRPr="00D41F35" w:rsidRDefault="00D41F35" w:rsidP="00A23475">
      <w:pPr>
        <w:pStyle w:val="Prrafodelista"/>
        <w:spacing w:line="276" w:lineRule="auto"/>
        <w:ind w:left="1004"/>
        <w:jc w:val="both"/>
      </w:pPr>
    </w:p>
    <w:p w14:paraId="0F896FF8" w14:textId="77777777" w:rsidR="009118D7" w:rsidRPr="008064D9" w:rsidRDefault="009118D7" w:rsidP="009118D7">
      <w:pPr>
        <w:spacing w:line="276" w:lineRule="auto"/>
        <w:ind w:left="284"/>
        <w:jc w:val="both"/>
        <w:rPr>
          <w:rFonts w:ascii="Arial" w:hAnsi="Arial" w:cs="Arial"/>
          <w:lang w:val="es-ES"/>
        </w:rPr>
      </w:pPr>
    </w:p>
    <w:p w14:paraId="2699246F" w14:textId="77777777"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9" w:name="_Toc425771392"/>
      <w:r w:rsidRPr="00527AE1">
        <w:rPr>
          <w:sz w:val="22"/>
          <w:szCs w:val="22"/>
        </w:rPr>
        <w:t>Postcondiciones</w:t>
      </w:r>
      <w:bookmarkEnd w:id="9"/>
    </w:p>
    <w:p w14:paraId="5C1777A9" w14:textId="77777777" w:rsidR="009118D7" w:rsidRPr="00527AE1" w:rsidRDefault="001854FB" w:rsidP="009118D7">
      <w:pPr>
        <w:tabs>
          <w:tab w:val="left" w:pos="851"/>
        </w:tabs>
        <w:spacing w:line="276" w:lineRule="auto"/>
        <w:ind w:left="567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-El ciudadano puede ver las estadísticas de los CCM.</w:t>
      </w:r>
    </w:p>
    <w:p w14:paraId="0B567739" w14:textId="77777777" w:rsidR="009118D7" w:rsidRPr="00527AE1" w:rsidRDefault="009118D7" w:rsidP="009118D7">
      <w:pPr>
        <w:spacing w:line="276" w:lineRule="auto"/>
        <w:jc w:val="both"/>
        <w:rPr>
          <w:rFonts w:ascii="Arial" w:hAnsi="Arial" w:cs="Arial"/>
          <w:lang w:val="es-ES"/>
        </w:rPr>
      </w:pPr>
    </w:p>
    <w:p w14:paraId="0F287D9B" w14:textId="77777777"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10" w:name="_Toc425771393"/>
      <w:r w:rsidRPr="00527AE1">
        <w:rPr>
          <w:sz w:val="22"/>
          <w:szCs w:val="22"/>
        </w:rPr>
        <w:t>Reglas de negocio</w:t>
      </w:r>
      <w:bookmarkEnd w:id="10"/>
    </w:p>
    <w:p w14:paraId="1F676A1E" w14:textId="77777777" w:rsidR="009118D7" w:rsidRDefault="009118D7" w:rsidP="009118D7">
      <w:pPr>
        <w:spacing w:line="276" w:lineRule="auto"/>
        <w:ind w:left="284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 aplica.</w:t>
      </w:r>
    </w:p>
    <w:p w14:paraId="5D5ECD53" w14:textId="77777777" w:rsidR="009118D7" w:rsidRPr="00527AE1" w:rsidRDefault="009118D7" w:rsidP="009118D7">
      <w:pPr>
        <w:spacing w:line="276" w:lineRule="auto"/>
        <w:ind w:firstLine="284"/>
        <w:jc w:val="both"/>
        <w:rPr>
          <w:rFonts w:ascii="Arial" w:hAnsi="Arial" w:cs="Arial"/>
          <w:lang w:val="es-ES"/>
        </w:rPr>
      </w:pPr>
    </w:p>
    <w:p w14:paraId="18F7CD7C" w14:textId="77777777" w:rsidR="009118D7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11" w:name="_Toc425771394"/>
      <w:r w:rsidRPr="005805BB">
        <w:rPr>
          <w:sz w:val="22"/>
          <w:szCs w:val="22"/>
        </w:rPr>
        <w:t>Requerimientos Especiales</w:t>
      </w:r>
      <w:bookmarkEnd w:id="11"/>
    </w:p>
    <w:p w14:paraId="7592C9D6" w14:textId="77777777" w:rsidR="009118D7" w:rsidRDefault="009118D7" w:rsidP="009118D7"/>
    <w:p w14:paraId="1B561500" w14:textId="77777777" w:rsidR="009118D7" w:rsidRDefault="009118D7" w:rsidP="009118D7">
      <w:pPr>
        <w:spacing w:line="276" w:lineRule="auto"/>
      </w:pPr>
    </w:p>
    <w:p w14:paraId="50705706" w14:textId="77777777" w:rsidR="009118D7" w:rsidRDefault="009118D7" w:rsidP="009118D7">
      <w:pPr>
        <w:spacing w:line="240" w:lineRule="auto"/>
        <w:ind w:left="1418"/>
      </w:pPr>
    </w:p>
    <w:p w14:paraId="00C75999" w14:textId="77777777" w:rsidR="009118D7" w:rsidRDefault="009118D7" w:rsidP="009118D7">
      <w:pPr>
        <w:spacing w:line="240" w:lineRule="auto"/>
        <w:ind w:left="1418"/>
      </w:pPr>
    </w:p>
    <w:p w14:paraId="7AC502F1" w14:textId="77777777" w:rsidR="009118D7" w:rsidRPr="005805BB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12" w:name="_Toc425771395"/>
      <w:r w:rsidRPr="005805BB">
        <w:rPr>
          <w:sz w:val="22"/>
          <w:szCs w:val="22"/>
        </w:rPr>
        <w:t>Prototipo de Interfaz Gráfica</w:t>
      </w:r>
      <w:bookmarkEnd w:id="12"/>
    </w:p>
    <w:p w14:paraId="730ED8E0" w14:textId="77777777" w:rsidR="009118D7" w:rsidRDefault="009118D7" w:rsidP="009118D7">
      <w:pPr>
        <w:spacing w:line="276" w:lineRule="auto"/>
        <w:ind w:left="284"/>
        <w:jc w:val="both"/>
        <w:rPr>
          <w:rFonts w:ascii="Arial" w:hAnsi="Arial" w:cs="Arial"/>
          <w:color w:val="FF0000"/>
          <w:lang w:val="es-ES"/>
        </w:rPr>
      </w:pPr>
    </w:p>
    <w:p w14:paraId="1BA30263" w14:textId="77777777" w:rsidR="009118D7" w:rsidRDefault="009118D7" w:rsidP="009118D7">
      <w:pPr>
        <w:jc w:val="center"/>
        <w:rPr>
          <w:rFonts w:ascii="Arial" w:hAnsi="Arial" w:cs="Arial"/>
          <w:i/>
          <w:sz w:val="14"/>
          <w:szCs w:val="14"/>
          <w:lang w:val="es-ES"/>
        </w:rPr>
      </w:pPr>
    </w:p>
    <w:p w14:paraId="579F50ED" w14:textId="77777777" w:rsidR="009118D7" w:rsidRPr="000E0269" w:rsidRDefault="009118D7" w:rsidP="009118D7">
      <w:pPr>
        <w:spacing w:line="240" w:lineRule="auto"/>
        <w:ind w:left="284"/>
        <w:jc w:val="right"/>
        <w:rPr>
          <w:rFonts w:ascii="Arial" w:hAnsi="Arial" w:cs="Arial"/>
          <w:b/>
          <w:i/>
          <w:sz w:val="16"/>
          <w:szCs w:val="16"/>
          <w:lang w:val="es-ES"/>
        </w:rPr>
      </w:pPr>
    </w:p>
    <w:p w14:paraId="15F08072" w14:textId="77777777" w:rsidR="00C54C8C" w:rsidRDefault="00C3735E" w:rsidP="009118D7">
      <w:pPr>
        <w:jc w:val="center"/>
        <w:rPr>
          <w:rFonts w:ascii="Arial" w:hAnsi="Arial" w:cs="Arial"/>
          <w:b/>
          <w:i/>
          <w:sz w:val="18"/>
          <w:lang w:val="es-ES"/>
        </w:rPr>
      </w:pPr>
      <w:r>
        <w:rPr>
          <w:rStyle w:val="Refdecomentario"/>
        </w:rPr>
        <w:commentReference w:id="13"/>
      </w:r>
    </w:p>
    <w:p w14:paraId="467C61EA" w14:textId="77777777" w:rsidR="009118D7" w:rsidRPr="00DD6922" w:rsidRDefault="009118D7" w:rsidP="009118D7">
      <w:pPr>
        <w:jc w:val="center"/>
        <w:rPr>
          <w:rFonts w:ascii="Arial" w:hAnsi="Arial" w:cs="Arial"/>
          <w:b/>
          <w:i/>
          <w:sz w:val="18"/>
          <w:lang w:val="es-ES"/>
        </w:rPr>
      </w:pPr>
    </w:p>
    <w:p w14:paraId="2CC5394E" w14:textId="77777777" w:rsidR="009118D7" w:rsidRDefault="009118D7" w:rsidP="009118D7">
      <w:pPr>
        <w:ind w:left="284"/>
        <w:jc w:val="right"/>
        <w:rPr>
          <w:rFonts w:ascii="Arial" w:hAnsi="Arial" w:cs="Arial"/>
          <w:i/>
          <w:lang w:val="es-ES"/>
        </w:rPr>
      </w:pPr>
    </w:p>
    <w:p w14:paraId="2534435F" w14:textId="77777777" w:rsidR="009118D7" w:rsidRDefault="009118D7" w:rsidP="009118D7">
      <w:pPr>
        <w:spacing w:line="276" w:lineRule="auto"/>
        <w:jc w:val="center"/>
        <w:rPr>
          <w:rFonts w:ascii="Arial" w:hAnsi="Arial" w:cs="Arial"/>
          <w:b/>
          <w:i/>
          <w:sz w:val="18"/>
          <w:szCs w:val="18"/>
          <w:lang w:val="es-ES"/>
        </w:rPr>
      </w:pPr>
    </w:p>
    <w:p w14:paraId="61096BC7" w14:textId="77777777" w:rsidR="009118D7" w:rsidRPr="00DD6922" w:rsidRDefault="009118D7" w:rsidP="009118D7">
      <w:pPr>
        <w:rPr>
          <w:rFonts w:ascii="Arial" w:hAnsi="Arial" w:cs="Arial"/>
          <w:b/>
          <w:i/>
          <w:sz w:val="18"/>
          <w:szCs w:val="18"/>
          <w:lang w:val="es-ES"/>
        </w:rPr>
      </w:pPr>
    </w:p>
    <w:p w14:paraId="41788A15" w14:textId="77777777" w:rsidR="009118D7" w:rsidRPr="005805BB" w:rsidRDefault="009118D7" w:rsidP="009118D7">
      <w:pPr>
        <w:pStyle w:val="Ttulo1"/>
        <w:numPr>
          <w:ilvl w:val="0"/>
          <w:numId w:val="5"/>
        </w:numPr>
        <w:spacing w:before="0" w:after="0" w:line="240" w:lineRule="auto"/>
        <w:rPr>
          <w:sz w:val="22"/>
          <w:szCs w:val="22"/>
        </w:rPr>
      </w:pPr>
      <w:bookmarkStart w:id="14" w:name="_Toc425771396"/>
      <w:r w:rsidRPr="005805BB">
        <w:rPr>
          <w:sz w:val="22"/>
          <w:szCs w:val="22"/>
        </w:rPr>
        <w:t>Aprobaciones</w:t>
      </w:r>
      <w:bookmarkEnd w:id="14"/>
    </w:p>
    <w:p w14:paraId="48562AD5" w14:textId="77777777" w:rsidR="009118D7" w:rsidRDefault="009118D7" w:rsidP="009118D7">
      <w:pPr>
        <w:ind w:left="709"/>
        <w:jc w:val="both"/>
        <w:rPr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2271"/>
        <w:gridCol w:w="3872"/>
      </w:tblGrid>
      <w:tr w:rsidR="009118D7" w14:paraId="3DA612CB" w14:textId="77777777" w:rsidTr="00E20B84">
        <w:trPr>
          <w:jc w:val="center"/>
        </w:trPr>
        <w:tc>
          <w:tcPr>
            <w:tcW w:w="2515" w:type="dxa"/>
          </w:tcPr>
          <w:p w14:paraId="2CB61A1A" w14:textId="77777777" w:rsidR="009118D7" w:rsidRDefault="009118D7" w:rsidP="00E20B84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lastRenderedPageBreak/>
              <w:t>Nombre</w:t>
            </w:r>
          </w:p>
        </w:tc>
        <w:tc>
          <w:tcPr>
            <w:tcW w:w="2271" w:type="dxa"/>
          </w:tcPr>
          <w:p w14:paraId="6114206C" w14:textId="77777777" w:rsidR="009118D7" w:rsidRDefault="009118D7" w:rsidP="00E20B84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3872" w:type="dxa"/>
          </w:tcPr>
          <w:p w14:paraId="5C2CCC4A" w14:textId="77777777" w:rsidR="009118D7" w:rsidRDefault="009118D7" w:rsidP="00E20B84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9118D7" w14:paraId="288745A0" w14:textId="77777777" w:rsidTr="00E20B84">
        <w:trPr>
          <w:jc w:val="center"/>
        </w:trPr>
        <w:tc>
          <w:tcPr>
            <w:tcW w:w="2515" w:type="dxa"/>
          </w:tcPr>
          <w:p w14:paraId="272BBC68" w14:textId="77777777" w:rsidR="009118D7" w:rsidRDefault="009118D7" w:rsidP="00E20B84">
            <w:pPr>
              <w:pStyle w:val="Tabletext"/>
              <w:snapToGrid w:val="0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271" w:type="dxa"/>
          </w:tcPr>
          <w:p w14:paraId="53E7A045" w14:textId="77777777" w:rsidR="009118D7" w:rsidRDefault="009118D7" w:rsidP="00E20B84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14:paraId="77FC63A2" w14:textId="77777777" w:rsidR="009118D7" w:rsidRDefault="009118D7" w:rsidP="00E20B84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  <w:tr w:rsidR="009118D7" w14:paraId="56EA9265" w14:textId="77777777" w:rsidTr="00E20B84">
        <w:trPr>
          <w:jc w:val="center"/>
        </w:trPr>
        <w:tc>
          <w:tcPr>
            <w:tcW w:w="2515" w:type="dxa"/>
          </w:tcPr>
          <w:p w14:paraId="6886C3B2" w14:textId="77777777" w:rsidR="009118D7" w:rsidRDefault="009118D7" w:rsidP="00E20B84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14:paraId="150E62D3" w14:textId="77777777" w:rsidR="009118D7" w:rsidRDefault="009118D7" w:rsidP="00E20B84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14:paraId="63F2065A" w14:textId="77777777" w:rsidR="009118D7" w:rsidRDefault="009118D7" w:rsidP="00E20B84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  <w:tr w:rsidR="009118D7" w14:paraId="68FF04A0" w14:textId="77777777" w:rsidTr="00E20B84">
        <w:trPr>
          <w:jc w:val="center"/>
        </w:trPr>
        <w:tc>
          <w:tcPr>
            <w:tcW w:w="2515" w:type="dxa"/>
          </w:tcPr>
          <w:p w14:paraId="7FFF1583" w14:textId="77777777" w:rsidR="009118D7" w:rsidRDefault="009118D7" w:rsidP="00E20B84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14:paraId="77E94736" w14:textId="77777777" w:rsidR="009118D7" w:rsidRDefault="009118D7" w:rsidP="00E20B84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14:paraId="4B5DCFF0" w14:textId="77777777" w:rsidR="009118D7" w:rsidRDefault="009118D7" w:rsidP="00E20B84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</w:tbl>
    <w:p w14:paraId="1A61512F" w14:textId="77777777" w:rsidR="009118D7" w:rsidRDefault="009118D7" w:rsidP="009118D7"/>
    <w:p w14:paraId="2274307F" w14:textId="77777777" w:rsidR="009118D7" w:rsidRDefault="009118D7" w:rsidP="009118D7"/>
    <w:p w14:paraId="5E75495C" w14:textId="77777777" w:rsidR="00005C19" w:rsidRDefault="00B77DE2"/>
    <w:sectPr w:rsidR="00005C19">
      <w:headerReference w:type="default" r:id="rId10"/>
      <w:footerReference w:type="default" r:id="rId11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3" w:author="Daniela" w:date="2017-02-13T10:22:00Z" w:initials="D">
    <w:p w14:paraId="1CD15EC2" w14:textId="77777777" w:rsidR="00C3735E" w:rsidRDefault="00C3735E">
      <w:pPr>
        <w:pStyle w:val="Textocomentario"/>
      </w:pPr>
      <w:r>
        <w:rPr>
          <w:rStyle w:val="Refdecomentario"/>
        </w:rPr>
        <w:annotationRef/>
      </w:r>
      <w:r>
        <w:t>Adicionar prototipo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CD15EC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A7C452" w14:textId="77777777" w:rsidR="00B77DE2" w:rsidRDefault="00B77DE2" w:rsidP="009118D7">
      <w:pPr>
        <w:spacing w:line="240" w:lineRule="auto"/>
      </w:pPr>
      <w:r>
        <w:separator/>
      </w:r>
    </w:p>
  </w:endnote>
  <w:endnote w:type="continuationSeparator" w:id="0">
    <w:p w14:paraId="7743E65C" w14:textId="77777777" w:rsidR="00B77DE2" w:rsidRDefault="00B77DE2" w:rsidP="009118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31" w:type="dxa"/>
      <w:jc w:val="center"/>
      <w:tblLayout w:type="fixed"/>
      <w:tblLook w:val="0000" w:firstRow="0" w:lastRow="0" w:firstColumn="0" w:lastColumn="0" w:noHBand="0" w:noVBand="0"/>
    </w:tblPr>
    <w:tblGrid>
      <w:gridCol w:w="2884"/>
      <w:gridCol w:w="5015"/>
      <w:gridCol w:w="2932"/>
    </w:tblGrid>
    <w:tr w:rsidR="00C3447D" w:rsidRPr="00CA3205" w14:paraId="5CAFF0F4" w14:textId="77777777" w:rsidTr="004A78E6">
      <w:trPr>
        <w:trHeight w:val="302"/>
        <w:jc w:val="center"/>
      </w:trPr>
      <w:tc>
        <w:tcPr>
          <w:tcW w:w="2884" w:type="dxa"/>
          <w:tcBorders>
            <w:top w:val="single" w:sz="4" w:space="0" w:color="000000"/>
          </w:tcBorders>
        </w:tcPr>
        <w:p w14:paraId="537B33B2" w14:textId="77777777" w:rsidR="00C3447D" w:rsidRPr="00CA3205" w:rsidRDefault="009F3EEC" w:rsidP="004A78E6">
          <w:pPr>
            <w:snapToGrid w:val="0"/>
            <w:rPr>
              <w:rFonts w:ascii="Arial" w:hAnsi="Arial" w:cs="Arial"/>
            </w:rPr>
          </w:pPr>
          <w:r w:rsidRPr="00CA3205">
            <w:rPr>
              <w:rFonts w:ascii="Arial" w:hAnsi="Arial" w:cs="Arial"/>
            </w:rPr>
            <w:t>Confidencial</w:t>
          </w:r>
        </w:p>
      </w:tc>
      <w:tc>
        <w:tcPr>
          <w:tcW w:w="5015" w:type="dxa"/>
          <w:tcBorders>
            <w:top w:val="single" w:sz="4" w:space="0" w:color="000000"/>
          </w:tcBorders>
        </w:tcPr>
        <w:p w14:paraId="387B0E54" w14:textId="77777777" w:rsidR="00C3447D" w:rsidRPr="00CA3205" w:rsidRDefault="00B77DE2" w:rsidP="004A78E6">
          <w:pPr>
            <w:snapToGrid w:val="0"/>
            <w:rPr>
              <w:rFonts w:ascii="Arial" w:hAnsi="Arial" w:cs="Arial"/>
            </w:rPr>
          </w:pPr>
        </w:p>
      </w:tc>
      <w:tc>
        <w:tcPr>
          <w:tcW w:w="2932" w:type="dxa"/>
          <w:tcBorders>
            <w:top w:val="single" w:sz="4" w:space="0" w:color="000000"/>
          </w:tcBorders>
        </w:tcPr>
        <w:p w14:paraId="63E17E1C" w14:textId="77777777" w:rsidR="00C3447D" w:rsidRPr="00CA3205" w:rsidRDefault="009F3EEC" w:rsidP="004A78E6">
          <w:pPr>
            <w:snapToGrid w:val="0"/>
            <w:jc w:val="right"/>
            <w:rPr>
              <w:rFonts w:ascii="Arial" w:hAnsi="Arial" w:cs="Arial"/>
            </w:rPr>
          </w:pPr>
          <w:r w:rsidRPr="00AE4091">
            <w:rPr>
              <w:rFonts w:ascii="Arial" w:hAnsi="Arial" w:cs="Arial"/>
            </w:rPr>
            <w:t>Página</w:t>
          </w:r>
          <w:r w:rsidRPr="00CA3205">
            <w:rPr>
              <w:rFonts w:ascii="Arial" w:hAnsi="Arial" w:cs="Arial"/>
            </w:rPr>
            <w:t xml:space="preserve"> </w:t>
          </w:r>
          <w:r w:rsidRPr="00CA3205">
            <w:rPr>
              <w:rFonts w:ascii="Arial" w:hAnsi="Arial" w:cs="Arial"/>
              <w:b/>
            </w:rPr>
            <w:fldChar w:fldCharType="begin"/>
          </w:r>
          <w:r w:rsidRPr="00CA3205">
            <w:rPr>
              <w:rFonts w:ascii="Arial" w:hAnsi="Arial" w:cs="Arial"/>
              <w:b/>
            </w:rPr>
            <w:instrText xml:space="preserve"> PAGE </w:instrText>
          </w:r>
          <w:r w:rsidRPr="00CA3205">
            <w:rPr>
              <w:rFonts w:ascii="Arial" w:hAnsi="Arial" w:cs="Arial"/>
              <w:b/>
            </w:rPr>
            <w:fldChar w:fldCharType="separate"/>
          </w:r>
          <w:r w:rsidR="00FF178C">
            <w:rPr>
              <w:rFonts w:ascii="Arial" w:hAnsi="Arial" w:cs="Arial"/>
              <w:b/>
              <w:noProof/>
            </w:rPr>
            <w:t>1</w:t>
          </w:r>
          <w:r w:rsidRPr="00CA3205">
            <w:rPr>
              <w:rFonts w:ascii="Arial" w:hAnsi="Arial" w:cs="Arial"/>
              <w:b/>
            </w:rPr>
            <w:fldChar w:fldCharType="end"/>
          </w:r>
          <w:r w:rsidRPr="00CA3205">
            <w:rPr>
              <w:rFonts w:ascii="Arial" w:hAnsi="Arial" w:cs="Arial"/>
            </w:rPr>
            <w:t xml:space="preserve"> de </w:t>
          </w:r>
          <w:r w:rsidRPr="00CA3205">
            <w:rPr>
              <w:rFonts w:ascii="Arial" w:hAnsi="Arial" w:cs="Arial"/>
              <w:b/>
            </w:rPr>
            <w:fldChar w:fldCharType="begin"/>
          </w:r>
          <w:r w:rsidRPr="00CA3205">
            <w:rPr>
              <w:rFonts w:ascii="Arial" w:hAnsi="Arial" w:cs="Arial"/>
              <w:b/>
            </w:rPr>
            <w:instrText xml:space="preserve"> NUMPAGES \*Arabic </w:instrText>
          </w:r>
          <w:r w:rsidRPr="00CA3205">
            <w:rPr>
              <w:rFonts w:ascii="Arial" w:hAnsi="Arial" w:cs="Arial"/>
              <w:b/>
            </w:rPr>
            <w:fldChar w:fldCharType="separate"/>
          </w:r>
          <w:r w:rsidR="00FF178C">
            <w:rPr>
              <w:rFonts w:ascii="Arial" w:hAnsi="Arial" w:cs="Arial"/>
              <w:b/>
              <w:noProof/>
            </w:rPr>
            <w:t>2</w:t>
          </w:r>
          <w:r w:rsidRPr="00CA3205">
            <w:rPr>
              <w:rFonts w:ascii="Arial" w:hAnsi="Arial" w:cs="Arial"/>
              <w:b/>
            </w:rPr>
            <w:fldChar w:fldCharType="end"/>
          </w:r>
        </w:p>
      </w:tc>
    </w:tr>
  </w:tbl>
  <w:p w14:paraId="64BBB959" w14:textId="77777777" w:rsidR="00B140EF" w:rsidRDefault="00B77DE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8376D8" w14:textId="77777777" w:rsidR="00B77DE2" w:rsidRDefault="00B77DE2" w:rsidP="009118D7">
      <w:pPr>
        <w:spacing w:line="240" w:lineRule="auto"/>
      </w:pPr>
      <w:r>
        <w:separator/>
      </w:r>
    </w:p>
  </w:footnote>
  <w:footnote w:type="continuationSeparator" w:id="0">
    <w:p w14:paraId="1776BA08" w14:textId="77777777" w:rsidR="00B77DE2" w:rsidRDefault="00B77DE2" w:rsidP="009118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702BEE" w14:textId="77777777" w:rsidR="00B140EF" w:rsidRDefault="00B77DE2" w:rsidP="00390A03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3"/>
    <w:lvl w:ilvl="0">
      <w:start w:val="5"/>
      <w:numFmt w:val="decimal"/>
      <w:pStyle w:val="Titulo2"/>
      <w:lvlText w:val="%1."/>
      <w:lvlJc w:val="left"/>
      <w:pPr>
        <w:tabs>
          <w:tab w:val="num" w:pos="1158"/>
        </w:tabs>
        <w:ind w:left="1158" w:hanging="450"/>
      </w:pPr>
    </w:lvl>
    <w:lvl w:ilvl="1">
      <w:start w:val="1"/>
      <w:numFmt w:val="decimal"/>
      <w:lvlText w:val="%1.%2."/>
      <w:lvlJc w:val="left"/>
      <w:pPr>
        <w:tabs>
          <w:tab w:val="num" w:pos="4578"/>
        </w:tabs>
        <w:ind w:left="4578" w:hanging="450"/>
      </w:pPr>
    </w:lvl>
    <w:lvl w:ilvl="2">
      <w:start w:val="1"/>
      <w:numFmt w:val="decimal"/>
      <w:lvlText w:val="%1.%2.%3."/>
      <w:lvlJc w:val="left"/>
      <w:pPr>
        <w:tabs>
          <w:tab w:val="num" w:pos="1428"/>
        </w:tabs>
        <w:ind w:left="1428" w:hanging="720"/>
      </w:pPr>
    </w:lvl>
    <w:lvl w:ilvl="3">
      <w:start w:val="1"/>
      <w:numFmt w:val="decimal"/>
      <w:lvlText w:val="%1.%2.%3.%4."/>
      <w:lvlJc w:val="left"/>
      <w:pPr>
        <w:tabs>
          <w:tab w:val="num" w:pos="1428"/>
        </w:tabs>
        <w:ind w:left="1428" w:hanging="720"/>
      </w:p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8" w:hanging="1080"/>
      </w:pPr>
    </w:lvl>
    <w:lvl w:ilvl="5">
      <w:start w:val="1"/>
      <w:numFmt w:val="decimal"/>
      <w:lvlText w:val="%1.%2.%3.%4.%5.%6."/>
      <w:lvlJc w:val="left"/>
      <w:pPr>
        <w:tabs>
          <w:tab w:val="num" w:pos="1788"/>
        </w:tabs>
        <w:ind w:left="1788" w:hanging="1080"/>
      </w:pPr>
    </w:lvl>
    <w:lvl w:ilvl="6">
      <w:start w:val="1"/>
      <w:numFmt w:val="decimal"/>
      <w:lvlText w:val="%1.%2.%3.%4.%5.%6.%7."/>
      <w:lvlJc w:val="left"/>
      <w:pPr>
        <w:tabs>
          <w:tab w:val="num" w:pos="2148"/>
        </w:tabs>
        <w:ind w:left="214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2148"/>
        </w:tabs>
        <w:ind w:left="2148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2508"/>
        </w:tabs>
        <w:ind w:left="2508" w:hanging="1800"/>
      </w:pPr>
    </w:lvl>
  </w:abstractNum>
  <w:abstractNum w:abstractNumId="3">
    <w:nsid w:val="00000006"/>
    <w:multiLevelType w:val="singleLevel"/>
    <w:tmpl w:val="0D0E40D4"/>
    <w:name w:val="WW8Num6"/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ascii="Arial" w:hAnsi="Arial" w:cs="Arial" w:hint="default"/>
        <w:color w:val="000000"/>
        <w:lang w:val="es-ES"/>
      </w:rPr>
    </w:lvl>
  </w:abstractNum>
  <w:abstractNum w:abstractNumId="4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>
    <w:nsid w:val="0000000B"/>
    <w:multiLevelType w:val="singleLevel"/>
    <w:tmpl w:val="E8BAF022"/>
    <w:name w:val="WW8Num11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lang w:val="es-ES"/>
      </w:rPr>
    </w:lvl>
  </w:abstractNum>
  <w:abstractNum w:abstractNumId="6">
    <w:nsid w:val="19D24AFE"/>
    <w:multiLevelType w:val="hybridMultilevel"/>
    <w:tmpl w:val="174288BA"/>
    <w:lvl w:ilvl="0" w:tplc="00225F6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5B3A57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20A524AD"/>
    <w:multiLevelType w:val="hybridMultilevel"/>
    <w:tmpl w:val="5E82388A"/>
    <w:lvl w:ilvl="0" w:tplc="24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>
    <w:nsid w:val="2EE84544"/>
    <w:multiLevelType w:val="hybridMultilevel"/>
    <w:tmpl w:val="7A080074"/>
    <w:lvl w:ilvl="0" w:tplc="B3647354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4E402466"/>
    <w:multiLevelType w:val="hybridMultilevel"/>
    <w:tmpl w:val="3CC0DF60"/>
    <w:lvl w:ilvl="0" w:tplc="24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>
    <w:nsid w:val="58C96E74"/>
    <w:multiLevelType w:val="hybridMultilevel"/>
    <w:tmpl w:val="2B3E4F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3C02D6"/>
    <w:multiLevelType w:val="multilevel"/>
    <w:tmpl w:val="D9FC1EE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6BFB4D2A"/>
    <w:multiLevelType w:val="multilevel"/>
    <w:tmpl w:val="60A2A8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6DA81A47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75EF343A"/>
    <w:multiLevelType w:val="hybridMultilevel"/>
    <w:tmpl w:val="A60C9E1E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9"/>
  </w:num>
  <w:num w:numId="8">
    <w:abstractNumId w:val="7"/>
  </w:num>
  <w:num w:numId="9">
    <w:abstractNumId w:val="12"/>
  </w:num>
  <w:num w:numId="10">
    <w:abstractNumId w:val="13"/>
  </w:num>
  <w:num w:numId="11">
    <w:abstractNumId w:val="14"/>
  </w:num>
  <w:num w:numId="12">
    <w:abstractNumId w:val="8"/>
  </w:num>
  <w:num w:numId="13">
    <w:abstractNumId w:val="15"/>
  </w:num>
  <w:num w:numId="14">
    <w:abstractNumId w:val="6"/>
  </w:num>
  <w:num w:numId="15">
    <w:abstractNumId w:val="10"/>
  </w:num>
  <w:num w:numId="16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niela">
    <w15:presenceInfo w15:providerId="None" w15:userId="Daniel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trackRevisions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F2A"/>
    <w:rsid w:val="00182597"/>
    <w:rsid w:val="001854FB"/>
    <w:rsid w:val="001A6640"/>
    <w:rsid w:val="001E5365"/>
    <w:rsid w:val="00222B66"/>
    <w:rsid w:val="00345E5A"/>
    <w:rsid w:val="0043248D"/>
    <w:rsid w:val="004F228C"/>
    <w:rsid w:val="00773507"/>
    <w:rsid w:val="00783CCB"/>
    <w:rsid w:val="007F3242"/>
    <w:rsid w:val="007F6C42"/>
    <w:rsid w:val="00815779"/>
    <w:rsid w:val="00822CE0"/>
    <w:rsid w:val="008F69F2"/>
    <w:rsid w:val="009118D7"/>
    <w:rsid w:val="00990B53"/>
    <w:rsid w:val="009F3EEC"/>
    <w:rsid w:val="00A23475"/>
    <w:rsid w:val="00AA3399"/>
    <w:rsid w:val="00AB1F2A"/>
    <w:rsid w:val="00B77DE2"/>
    <w:rsid w:val="00BB4173"/>
    <w:rsid w:val="00C3735E"/>
    <w:rsid w:val="00C54C8C"/>
    <w:rsid w:val="00CA1956"/>
    <w:rsid w:val="00CC33C9"/>
    <w:rsid w:val="00D41F35"/>
    <w:rsid w:val="00D50FC6"/>
    <w:rsid w:val="00DA6F3E"/>
    <w:rsid w:val="00DE4965"/>
    <w:rsid w:val="00E53AAA"/>
    <w:rsid w:val="00EA76B0"/>
    <w:rsid w:val="00EC0A5E"/>
    <w:rsid w:val="00EF60C6"/>
    <w:rsid w:val="00F366EB"/>
    <w:rsid w:val="00F9253F"/>
    <w:rsid w:val="00FF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5F8625"/>
  <w15:chartTrackingRefBased/>
  <w15:docId w15:val="{9E4309F7-A278-498A-8139-2B08055B6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8D7"/>
    <w:pPr>
      <w:widowControl w:val="0"/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tulo1">
    <w:name w:val="heading 1"/>
    <w:basedOn w:val="Normal"/>
    <w:next w:val="Normal"/>
    <w:link w:val="Ttulo1Car"/>
    <w:qFormat/>
    <w:rsid w:val="009118D7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9118D7"/>
    <w:pPr>
      <w:numPr>
        <w:ilvl w:val="1"/>
      </w:numPr>
      <w:tabs>
        <w:tab w:val="left" w:pos="360"/>
      </w:tabs>
      <w:outlineLvl w:val="1"/>
    </w:pPr>
    <w:rPr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118D7"/>
    <w:rPr>
      <w:rFonts w:ascii="Arial" w:eastAsia="Times New Roman" w:hAnsi="Arial" w:cs="Times New Roman"/>
      <w:b/>
      <w:sz w:val="24"/>
      <w:szCs w:val="20"/>
      <w:lang w:eastAsia="ar-SA"/>
    </w:rPr>
  </w:style>
  <w:style w:type="character" w:customStyle="1" w:styleId="Ttulo2Car">
    <w:name w:val="Título 2 Car"/>
    <w:basedOn w:val="Fuentedeprrafopredeter"/>
    <w:link w:val="Ttulo2"/>
    <w:rsid w:val="009118D7"/>
    <w:rPr>
      <w:rFonts w:ascii="Arial" w:eastAsia="Times New Roman" w:hAnsi="Arial" w:cs="Times New Roman"/>
      <w:b/>
      <w:sz w:val="20"/>
      <w:szCs w:val="20"/>
      <w:lang w:eastAsia="ar-SA"/>
    </w:rPr>
  </w:style>
  <w:style w:type="paragraph" w:customStyle="1" w:styleId="a">
    <w:basedOn w:val="Normal"/>
    <w:next w:val="Normal"/>
    <w:qFormat/>
    <w:rsid w:val="009118D7"/>
    <w:pPr>
      <w:spacing w:line="240" w:lineRule="auto"/>
      <w:jc w:val="center"/>
    </w:pPr>
    <w:rPr>
      <w:rFonts w:ascii="Arial" w:hAnsi="Arial"/>
      <w:b/>
      <w:sz w:val="36"/>
      <w:lang w:val="x-none"/>
    </w:rPr>
  </w:style>
  <w:style w:type="paragraph" w:styleId="Encabezado">
    <w:name w:val="header"/>
    <w:basedOn w:val="Normal"/>
    <w:link w:val="EncabezadoCar"/>
    <w:rsid w:val="009118D7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9118D7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Piedepgina">
    <w:name w:val="footer"/>
    <w:basedOn w:val="Normal"/>
    <w:link w:val="PiedepginaCar"/>
    <w:rsid w:val="009118D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9118D7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Tabletext">
    <w:name w:val="Tabletext"/>
    <w:basedOn w:val="Normal"/>
    <w:rsid w:val="009118D7"/>
    <w:pPr>
      <w:keepLines/>
      <w:spacing w:after="120"/>
    </w:pPr>
  </w:style>
  <w:style w:type="paragraph" w:styleId="Prrafodelista">
    <w:name w:val="List Paragraph"/>
    <w:basedOn w:val="Normal"/>
    <w:uiPriority w:val="34"/>
    <w:qFormat/>
    <w:rsid w:val="009118D7"/>
    <w:pPr>
      <w:ind w:left="720"/>
    </w:pPr>
    <w:rPr>
      <w:rFonts w:ascii="Arial" w:hAnsi="Arial" w:cs="Arial"/>
      <w:lang w:val="es-ES"/>
    </w:rPr>
  </w:style>
  <w:style w:type="paragraph" w:customStyle="1" w:styleId="Titulo2">
    <w:name w:val="Titulo 2"/>
    <w:basedOn w:val="Normal"/>
    <w:rsid w:val="009118D7"/>
    <w:pPr>
      <w:numPr>
        <w:numId w:val="3"/>
      </w:numPr>
      <w:jc w:val="both"/>
    </w:pPr>
    <w:rPr>
      <w:rFonts w:ascii="Arial" w:hAnsi="Arial" w:cs="Arial"/>
      <w:b/>
      <w:lang w:val="es-ES"/>
    </w:rPr>
  </w:style>
  <w:style w:type="character" w:customStyle="1" w:styleId="PuestoCar1">
    <w:name w:val="Puesto Car1"/>
    <w:link w:val="Puesto"/>
    <w:rsid w:val="009118D7"/>
    <w:rPr>
      <w:rFonts w:ascii="Arial" w:hAnsi="Arial"/>
      <w:b/>
      <w:sz w:val="36"/>
      <w:lang w:eastAsia="ar-SA"/>
    </w:rPr>
  </w:style>
  <w:style w:type="paragraph" w:styleId="Puesto">
    <w:name w:val="Title"/>
    <w:basedOn w:val="Normal"/>
    <w:next w:val="Normal"/>
    <w:link w:val="PuestoCar1"/>
    <w:qFormat/>
    <w:rsid w:val="009118D7"/>
    <w:pPr>
      <w:spacing w:line="240" w:lineRule="auto"/>
      <w:contextualSpacing/>
    </w:pPr>
    <w:rPr>
      <w:rFonts w:ascii="Arial" w:eastAsiaTheme="minorHAnsi" w:hAnsi="Arial" w:cstheme="minorBidi"/>
      <w:b/>
      <w:sz w:val="36"/>
      <w:szCs w:val="22"/>
    </w:rPr>
  </w:style>
  <w:style w:type="character" w:customStyle="1" w:styleId="PuestoCar">
    <w:name w:val="Puesto Car"/>
    <w:basedOn w:val="Fuentedeprrafopredeter"/>
    <w:uiPriority w:val="10"/>
    <w:rsid w:val="009118D7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0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0B53"/>
    <w:rPr>
      <w:rFonts w:ascii="Segoe UI" w:eastAsia="Times New Roman" w:hAnsi="Segoe UI" w:cs="Segoe UI"/>
      <w:sz w:val="18"/>
      <w:szCs w:val="18"/>
      <w:lang w:eastAsia="ar-SA"/>
    </w:rPr>
  </w:style>
  <w:style w:type="character" w:styleId="Refdecomentario">
    <w:name w:val="annotation reference"/>
    <w:basedOn w:val="Fuentedeprrafopredeter"/>
    <w:uiPriority w:val="99"/>
    <w:semiHidden/>
    <w:unhideWhenUsed/>
    <w:rsid w:val="00EF60C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F60C6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F60C6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F60C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F60C6"/>
    <w:rPr>
      <w:rFonts w:ascii="Times New Roman" w:eastAsia="Times New Roman" w:hAnsi="Times New Roman" w:cs="Times New Roman"/>
      <w:b/>
      <w:bCs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CA091-A381-40B5-959F-F26F8B143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6</cp:revision>
  <dcterms:created xsi:type="dcterms:W3CDTF">2017-02-01T18:41:00Z</dcterms:created>
  <dcterms:modified xsi:type="dcterms:W3CDTF">2017-02-13T15:37:00Z</dcterms:modified>
</cp:coreProperties>
</file>