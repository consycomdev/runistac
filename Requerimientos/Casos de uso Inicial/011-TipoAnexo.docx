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11</w:t>
      </w:r>
      <w:r w:rsidRPr="00F0140C">
        <w:rPr>
          <w:lang w:val="es-ES"/>
        </w:rPr>
        <w:t xml:space="preserve">- </w:t>
      </w:r>
      <w:proofErr w:type="spellStart"/>
      <w:r w:rsidR="00CD7A81">
        <w:rPr>
          <w:lang w:val="es-ES"/>
        </w:rPr>
        <w:t>TipoAnexo</w:t>
      </w:r>
      <w:proofErr w:type="spellEnd"/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>parametrizar los tipos de anexo que se requieren para registrar la solicitud del CCM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tipos de anexo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  <w:bookmarkStart w:id="4" w:name="_GoBack"/>
      <w:bookmarkEnd w:id="4"/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Nuevo Tipo de Anexo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 nuevo tipo de anexo,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 y descripción</w:t>
      </w:r>
      <w:r w:rsidR="00C51703" w:rsidRPr="00C51703">
        <w:rPr>
          <w:rFonts w:ascii="Arial" w:hAnsi="Arial" w:cs="Arial"/>
        </w:rPr>
        <w:t xml:space="preserve"> que son obligatorios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9118D7" w:rsidP="009118D7">
      <w:pPr>
        <w:pStyle w:val="Ttulo2"/>
        <w:numPr>
          <w:ilvl w:val="1"/>
          <w:numId w:val="9"/>
        </w:numPr>
      </w:pPr>
      <w:r>
        <w:t xml:space="preserve">Ciudadano 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lastRenderedPageBreak/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7631A9A0" wp14:editId="6A455CB4">
            <wp:extent cx="594360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610F3D">
        <w:rPr>
          <w:rFonts w:ascii="Arial" w:hAnsi="Arial" w:cs="Arial"/>
          <w:i/>
          <w:sz w:val="14"/>
          <w:szCs w:val="14"/>
          <w:lang w:val="es-ES"/>
        </w:rPr>
        <w:t xml:space="preserve"> </w:t>
      </w:r>
      <w:r>
        <w:rPr>
          <w:noProof/>
          <w:lang w:eastAsia="es-CO"/>
        </w:rPr>
        <w:drawing>
          <wp:inline distT="0" distB="0" distL="0" distR="0" wp14:anchorId="06EA4BA5" wp14:editId="65649DE1">
            <wp:extent cx="5943600" cy="2585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3D" w:rsidRDefault="00610F3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009AFA1" wp14:editId="6EA3AD18">
            <wp:extent cx="5943600" cy="2757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342DE0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E0" w:rsidRDefault="00342DE0" w:rsidP="009118D7">
      <w:pPr>
        <w:spacing w:line="240" w:lineRule="auto"/>
      </w:pPr>
      <w:r>
        <w:separator/>
      </w:r>
    </w:p>
  </w:endnote>
  <w:endnote w:type="continuationSeparator" w:id="0">
    <w:p w:rsidR="00342DE0" w:rsidRDefault="00342DE0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342DE0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10F3D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10F3D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342D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E0" w:rsidRDefault="00342DE0" w:rsidP="009118D7">
      <w:pPr>
        <w:spacing w:line="240" w:lineRule="auto"/>
      </w:pPr>
      <w:r>
        <w:separator/>
      </w:r>
    </w:p>
  </w:footnote>
  <w:footnote w:type="continuationSeparator" w:id="0">
    <w:p w:rsidR="00342DE0" w:rsidRDefault="00342DE0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342DE0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F228C"/>
    <w:rsid w:val="00610F3D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B4173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70EF-7C85-4545-8F0B-105F6350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2017-02-01T18:41:00Z</dcterms:created>
  <dcterms:modified xsi:type="dcterms:W3CDTF">2017-02-03T22:01:00Z</dcterms:modified>
</cp:coreProperties>
</file>