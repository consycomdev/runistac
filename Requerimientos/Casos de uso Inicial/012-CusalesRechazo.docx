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18D7" w:rsidRDefault="009118D7" w:rsidP="00493CF0">
      <w:pPr>
        <w:pStyle w:val="a"/>
        <w:tabs>
          <w:tab w:val="left" w:pos="480"/>
          <w:tab w:val="right" w:pos="9360"/>
        </w:tabs>
        <w:spacing w:line="276" w:lineRule="auto"/>
        <w:jc w:val="both"/>
        <w:rPr>
          <w:lang w:val="es-ES"/>
        </w:rPr>
      </w:pPr>
      <w:r>
        <w:t>Especificación de caso de uso:</w:t>
      </w:r>
      <w:r>
        <w:fldChar w:fldCharType="begin"/>
      </w:r>
      <w:r>
        <w:instrText xml:space="preserve"> TITLE </w:instrText>
      </w:r>
      <w:r>
        <w:fldChar w:fldCharType="end"/>
      </w:r>
      <w:r>
        <w:t xml:space="preserve"> </w:t>
      </w:r>
      <w:r>
        <w:rPr>
          <w:lang w:val="es-ES"/>
        </w:rPr>
        <w:t>0</w:t>
      </w:r>
      <w:r w:rsidR="00CD7A81">
        <w:rPr>
          <w:lang w:val="es-ES"/>
        </w:rPr>
        <w:t>1</w:t>
      </w:r>
      <w:r w:rsidR="00BE63B8">
        <w:rPr>
          <w:lang w:val="es-ES"/>
        </w:rPr>
        <w:t>2</w:t>
      </w:r>
      <w:r w:rsidRPr="00F0140C">
        <w:rPr>
          <w:lang w:val="es-ES"/>
        </w:rPr>
        <w:t>-</w:t>
      </w:r>
      <w:r w:rsidR="00BE63B8">
        <w:rPr>
          <w:lang w:val="es-ES"/>
        </w:rPr>
        <w:t>CausalesRechazo</w:t>
      </w:r>
    </w:p>
    <w:p w:rsidR="00BE63B8" w:rsidRPr="00493CF0" w:rsidRDefault="00BE63B8" w:rsidP="00493CF0">
      <w:pPr>
        <w:rPr>
          <w:lang w:val="es-ES"/>
        </w:rPr>
      </w:pPr>
    </w:p>
    <w:p w:rsidR="009118D7" w:rsidRPr="00E416B7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rPr>
          <w:sz w:val="22"/>
          <w:szCs w:val="22"/>
        </w:rPr>
      </w:pPr>
      <w:bookmarkStart w:id="0" w:name="_Toc425771379"/>
      <w:r w:rsidRPr="00E416B7">
        <w:rPr>
          <w:sz w:val="22"/>
          <w:szCs w:val="22"/>
        </w:rPr>
        <w:t>Breve descripción</w:t>
      </w:r>
      <w:bookmarkEnd w:id="0"/>
    </w:p>
    <w:p w:rsidR="009118D7" w:rsidRPr="00390A03" w:rsidRDefault="009118D7" w:rsidP="009118D7">
      <w:pPr>
        <w:rPr>
          <w:rFonts w:ascii="Arial" w:hAnsi="Arial" w:cs="Arial"/>
        </w:rPr>
      </w:pPr>
      <w:r w:rsidRPr="00390A03">
        <w:rPr>
          <w:rFonts w:ascii="Arial" w:hAnsi="Arial" w:cs="Arial"/>
        </w:rPr>
        <w:t xml:space="preserve">Este caso de uso permite </w:t>
      </w:r>
      <w:r w:rsidR="00CD7A81">
        <w:rPr>
          <w:rFonts w:ascii="Arial" w:hAnsi="Arial" w:cs="Arial"/>
        </w:rPr>
        <w:t xml:space="preserve">parametrizar </w:t>
      </w:r>
      <w:r w:rsidR="00BE63B8">
        <w:rPr>
          <w:rFonts w:ascii="Arial" w:hAnsi="Arial" w:cs="Arial"/>
        </w:rPr>
        <w:t>las causales de rechazo que puede presentar una solicitud d</w:t>
      </w:r>
      <w:r w:rsidR="00CD7A81">
        <w:rPr>
          <w:rFonts w:ascii="Arial" w:hAnsi="Arial" w:cs="Arial"/>
        </w:rPr>
        <w:t>e CCM</w:t>
      </w:r>
    </w:p>
    <w:p w:rsidR="009118D7" w:rsidRPr="005805BB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rPr>
          <w:sz w:val="22"/>
          <w:szCs w:val="22"/>
        </w:rPr>
      </w:pPr>
      <w:bookmarkStart w:id="1" w:name="_Toc425771380"/>
      <w:r w:rsidRPr="005805BB">
        <w:rPr>
          <w:sz w:val="22"/>
          <w:szCs w:val="22"/>
        </w:rPr>
        <w:t>Actores</w:t>
      </w:r>
      <w:bookmarkEnd w:id="1"/>
    </w:p>
    <w:p w:rsidR="009118D7" w:rsidRPr="00D379B4" w:rsidRDefault="00CD7A81" w:rsidP="009118D7">
      <w:pPr>
        <w:numPr>
          <w:ilvl w:val="0"/>
          <w:numId w:val="2"/>
        </w:numPr>
        <w:spacing w:line="276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RUNT</w:t>
      </w:r>
    </w:p>
    <w:p w:rsidR="009118D7" w:rsidRPr="00D379B4" w:rsidRDefault="009118D7" w:rsidP="009118D7">
      <w:pPr>
        <w:pStyle w:val="Prrafodelista"/>
        <w:spacing w:line="276" w:lineRule="auto"/>
        <w:ind w:left="0"/>
        <w:jc w:val="both"/>
      </w:pPr>
    </w:p>
    <w:p w:rsidR="009118D7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rPr>
          <w:sz w:val="22"/>
          <w:szCs w:val="22"/>
        </w:rPr>
      </w:pPr>
      <w:bookmarkStart w:id="2" w:name="_Toc425771381"/>
      <w:r w:rsidRPr="00D379B4">
        <w:rPr>
          <w:sz w:val="22"/>
          <w:szCs w:val="22"/>
        </w:rPr>
        <w:t>Entradas</w:t>
      </w:r>
      <w:bookmarkEnd w:id="2"/>
    </w:p>
    <w:p w:rsidR="00BE63B8" w:rsidRPr="00493CF0" w:rsidRDefault="00BE63B8" w:rsidP="00493CF0">
      <w:r>
        <w:t>-</w:t>
      </w:r>
      <w:r w:rsidRPr="00493CF0">
        <w:rPr>
          <w:rFonts w:ascii="Arial" w:hAnsi="Arial" w:cs="Arial"/>
        </w:rPr>
        <w:t>No aplica</w:t>
      </w:r>
    </w:p>
    <w:p w:rsidR="009118D7" w:rsidRPr="00D379B4" w:rsidRDefault="009118D7" w:rsidP="009118D7">
      <w:pPr>
        <w:jc w:val="center"/>
      </w:pPr>
    </w:p>
    <w:p w:rsidR="009118D7" w:rsidRPr="00586662" w:rsidRDefault="009118D7" w:rsidP="009118D7">
      <w:pPr>
        <w:spacing w:line="276" w:lineRule="auto"/>
        <w:jc w:val="both"/>
        <w:rPr>
          <w:rFonts w:ascii="Arial" w:hAnsi="Arial" w:cs="Arial"/>
        </w:rPr>
      </w:pPr>
    </w:p>
    <w:p w:rsidR="009118D7" w:rsidRPr="00D379B4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jc w:val="both"/>
        <w:rPr>
          <w:sz w:val="22"/>
          <w:szCs w:val="22"/>
        </w:rPr>
      </w:pPr>
      <w:bookmarkStart w:id="3" w:name="_Toc425771382"/>
      <w:r w:rsidRPr="00D379B4">
        <w:rPr>
          <w:sz w:val="22"/>
          <w:szCs w:val="22"/>
        </w:rPr>
        <w:t>Flujo básico de eventos</w:t>
      </w:r>
      <w:bookmarkEnd w:id="3"/>
    </w:p>
    <w:p w:rsidR="009118D7" w:rsidRPr="00D379B4" w:rsidRDefault="009118D7" w:rsidP="009118D7">
      <w:pPr>
        <w:spacing w:line="276" w:lineRule="auto"/>
        <w:jc w:val="both"/>
        <w:rPr>
          <w:rFonts w:ascii="Arial" w:hAnsi="Arial" w:cs="Arial"/>
          <w:lang w:val="es-ES"/>
        </w:rPr>
      </w:pPr>
    </w:p>
    <w:p w:rsidR="009118D7" w:rsidRDefault="009118D7" w:rsidP="009118D7">
      <w:pPr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</w:t>
      </w:r>
      <w:r w:rsidR="00CD7A81">
        <w:rPr>
          <w:rFonts w:ascii="Arial" w:hAnsi="Arial" w:cs="Arial"/>
        </w:rPr>
        <w:t xml:space="preserve">funcionario de Runt ingresa a la opción de parametrizar </w:t>
      </w:r>
      <w:r w:rsidR="00BE63B8">
        <w:rPr>
          <w:rFonts w:ascii="Arial" w:hAnsi="Arial" w:cs="Arial"/>
        </w:rPr>
        <w:t>Causales de Rechazo</w:t>
      </w:r>
      <w:r w:rsidR="00CD7A81">
        <w:rPr>
          <w:rFonts w:ascii="Arial" w:hAnsi="Arial" w:cs="Arial"/>
        </w:rPr>
        <w:t xml:space="preserve"> por el portal de HQ-RUNT. </w:t>
      </w:r>
    </w:p>
    <w:p w:rsidR="009118D7" w:rsidRDefault="009118D7" w:rsidP="009118D7">
      <w:pPr>
        <w:ind w:left="1004"/>
        <w:jc w:val="both"/>
        <w:rPr>
          <w:rFonts w:ascii="Arial" w:hAnsi="Arial" w:cs="Arial"/>
        </w:rPr>
      </w:pPr>
    </w:p>
    <w:p w:rsidR="009118D7" w:rsidRDefault="009118D7" w:rsidP="009118D7">
      <w:pPr>
        <w:numPr>
          <w:ilvl w:val="0"/>
          <w:numId w:val="4"/>
        </w:numPr>
        <w:jc w:val="both"/>
        <w:rPr>
          <w:rFonts w:ascii="Arial" w:hAnsi="Arial" w:cs="Arial"/>
        </w:rPr>
      </w:pPr>
      <w:r w:rsidRPr="00390A03">
        <w:rPr>
          <w:rFonts w:ascii="Arial" w:hAnsi="Arial" w:cs="Arial"/>
        </w:rPr>
        <w:t xml:space="preserve">El sistema muestra </w:t>
      </w:r>
      <w:r w:rsidR="00CD7A81">
        <w:rPr>
          <w:rFonts w:ascii="Arial" w:hAnsi="Arial" w:cs="Arial"/>
        </w:rPr>
        <w:t>la información que se encuentra parametrizada</w:t>
      </w:r>
      <w:r w:rsidR="00610F3D">
        <w:rPr>
          <w:rFonts w:ascii="Arial" w:hAnsi="Arial" w:cs="Arial"/>
        </w:rPr>
        <w:t>.</w:t>
      </w:r>
    </w:p>
    <w:p w:rsidR="009118D7" w:rsidRDefault="009118D7" w:rsidP="009118D7">
      <w:pPr>
        <w:pStyle w:val="Prrafodelista"/>
      </w:pPr>
    </w:p>
    <w:p w:rsidR="009118D7" w:rsidRPr="00C3447D" w:rsidRDefault="009118D7" w:rsidP="009118D7">
      <w:pPr>
        <w:numPr>
          <w:ilvl w:val="0"/>
          <w:numId w:val="4"/>
        </w:numPr>
        <w:spacing w:line="276" w:lineRule="auto"/>
        <w:jc w:val="both"/>
        <w:rPr>
          <w:rFonts w:ascii="Arial" w:hAnsi="Arial" w:cs="Arial"/>
          <w:lang w:val="es-ES"/>
        </w:rPr>
      </w:pPr>
      <w:r w:rsidRPr="00C3447D">
        <w:rPr>
          <w:rFonts w:ascii="Arial" w:hAnsi="Arial" w:cs="Arial"/>
          <w:lang w:val="es-ES"/>
        </w:rPr>
        <w:t>El sistema termina la ejecución del caso de uso.</w:t>
      </w:r>
    </w:p>
    <w:p w:rsidR="009118D7" w:rsidRPr="00527AE1" w:rsidRDefault="009118D7" w:rsidP="009118D7">
      <w:pPr>
        <w:pStyle w:val="Encabezado"/>
        <w:snapToGrid w:val="0"/>
        <w:spacing w:line="276" w:lineRule="auto"/>
        <w:ind w:left="360"/>
        <w:jc w:val="both"/>
        <w:rPr>
          <w:lang w:val="es-ES"/>
        </w:rPr>
      </w:pPr>
    </w:p>
    <w:p w:rsidR="009118D7" w:rsidRPr="00527AE1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jc w:val="both"/>
        <w:rPr>
          <w:sz w:val="22"/>
          <w:szCs w:val="22"/>
        </w:rPr>
      </w:pPr>
      <w:bookmarkStart w:id="4" w:name="_Toc425771383"/>
      <w:r w:rsidRPr="00527AE1">
        <w:rPr>
          <w:sz w:val="22"/>
          <w:szCs w:val="22"/>
        </w:rPr>
        <w:t>Flujos alternativos</w:t>
      </w:r>
      <w:bookmarkEnd w:id="4"/>
    </w:p>
    <w:p w:rsidR="009118D7" w:rsidRPr="00527AE1" w:rsidRDefault="00CD7A81" w:rsidP="009118D7">
      <w:pPr>
        <w:pStyle w:val="Ttulo2"/>
        <w:numPr>
          <w:ilvl w:val="1"/>
          <w:numId w:val="9"/>
        </w:numPr>
      </w:pPr>
      <w:r>
        <w:t>Nuev</w:t>
      </w:r>
      <w:r w:rsidR="00BE63B8">
        <w:t>a Causal</w:t>
      </w:r>
    </w:p>
    <w:p w:rsidR="009118D7" w:rsidRPr="00C3447D" w:rsidRDefault="00CD7A81" w:rsidP="009118D7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En el paso 1 del flujo básico de eventos, el funcionario de Runt tiene la opción de registrar un</w:t>
      </w:r>
      <w:r w:rsidR="00493CF0">
        <w:rPr>
          <w:rFonts w:ascii="Arial" w:hAnsi="Arial" w:cs="Arial"/>
          <w:lang w:val="es-ES"/>
        </w:rPr>
        <w:t>a</w:t>
      </w:r>
      <w:r>
        <w:rPr>
          <w:rFonts w:ascii="Arial" w:hAnsi="Arial" w:cs="Arial"/>
          <w:lang w:val="es-ES"/>
        </w:rPr>
        <w:t xml:space="preserve"> nuev</w:t>
      </w:r>
      <w:r w:rsidR="00493CF0">
        <w:rPr>
          <w:rFonts w:ascii="Arial" w:hAnsi="Arial" w:cs="Arial"/>
          <w:lang w:val="es-ES"/>
        </w:rPr>
        <w:t>a causal de rechazo</w:t>
      </w:r>
      <w:r>
        <w:rPr>
          <w:rFonts w:ascii="Arial" w:hAnsi="Arial" w:cs="Arial"/>
          <w:lang w:val="es-ES"/>
        </w:rPr>
        <w:t>, al seleccionar el botón se realiza el siguiente proceso</w:t>
      </w:r>
      <w:r w:rsidR="009118D7" w:rsidRPr="00C3447D">
        <w:rPr>
          <w:rFonts w:ascii="Arial" w:hAnsi="Arial" w:cs="Arial"/>
          <w:lang w:val="es-ES"/>
        </w:rPr>
        <w:t>:</w:t>
      </w:r>
    </w:p>
    <w:p w:rsidR="009118D7" w:rsidRPr="00527AE1" w:rsidRDefault="009118D7" w:rsidP="009118D7">
      <w:pPr>
        <w:pStyle w:val="Titulo2"/>
        <w:numPr>
          <w:ilvl w:val="0"/>
          <w:numId w:val="0"/>
        </w:numPr>
        <w:spacing w:line="276" w:lineRule="auto"/>
        <w:ind w:left="4578" w:hanging="450"/>
      </w:pPr>
    </w:p>
    <w:p w:rsidR="009118D7" w:rsidRPr="00C51703" w:rsidRDefault="00CD7A81" w:rsidP="00C51703">
      <w:pPr>
        <w:numPr>
          <w:ilvl w:val="0"/>
          <w:numId w:val="6"/>
        </w:numPr>
        <w:tabs>
          <w:tab w:val="left" w:pos="4320"/>
        </w:tabs>
        <w:spacing w:line="276" w:lineRule="auto"/>
        <w:jc w:val="both"/>
        <w:rPr>
          <w:rFonts w:ascii="Arial" w:hAnsi="Arial" w:cs="Arial"/>
          <w:lang w:val="es-ES"/>
        </w:rPr>
      </w:pPr>
      <w:r w:rsidRPr="00C51703">
        <w:rPr>
          <w:rFonts w:ascii="Arial" w:hAnsi="Arial" w:cs="Arial"/>
        </w:rPr>
        <w:t>El sistema muestra un formulario el cual contiene los datos de nombre</w:t>
      </w:r>
      <w:r w:rsidR="00C51703" w:rsidRPr="00C51703">
        <w:rPr>
          <w:rFonts w:ascii="Arial" w:hAnsi="Arial" w:cs="Arial"/>
        </w:rPr>
        <w:t xml:space="preserve"> que </w:t>
      </w:r>
      <w:r w:rsidR="00493CF0">
        <w:rPr>
          <w:rFonts w:ascii="Arial" w:hAnsi="Arial" w:cs="Arial"/>
        </w:rPr>
        <w:t>es</w:t>
      </w:r>
      <w:r w:rsidR="00493CF0" w:rsidRPr="00C51703">
        <w:rPr>
          <w:rFonts w:ascii="Arial" w:hAnsi="Arial" w:cs="Arial"/>
        </w:rPr>
        <w:t xml:space="preserve"> </w:t>
      </w:r>
      <w:r w:rsidR="00C51703" w:rsidRPr="00C51703">
        <w:rPr>
          <w:rFonts w:ascii="Arial" w:hAnsi="Arial" w:cs="Arial"/>
        </w:rPr>
        <w:t>obligatorio</w:t>
      </w:r>
      <w:bookmarkStart w:id="5" w:name="_GoBack"/>
      <w:bookmarkEnd w:id="5"/>
      <w:r w:rsidRPr="00C51703">
        <w:rPr>
          <w:rFonts w:ascii="Arial" w:hAnsi="Arial" w:cs="Arial"/>
        </w:rPr>
        <w:t>.</w:t>
      </w:r>
      <w:r w:rsidR="00C51703" w:rsidRPr="00C51703">
        <w:rPr>
          <w:rFonts w:ascii="Arial" w:hAnsi="Arial" w:cs="Arial"/>
        </w:rPr>
        <w:t xml:space="preserve"> </w:t>
      </w:r>
    </w:p>
    <w:p w:rsidR="00AE02E7" w:rsidRPr="00527AE1" w:rsidRDefault="00C51703" w:rsidP="00AE02E7">
      <w:pPr>
        <w:pStyle w:val="Prrafodelista"/>
        <w:numPr>
          <w:ilvl w:val="0"/>
          <w:numId w:val="6"/>
        </w:numPr>
        <w:spacing w:line="276" w:lineRule="auto"/>
        <w:jc w:val="both"/>
      </w:pPr>
      <w:r w:rsidRPr="00AE02E7">
        <w:t>Al momento de aceptar el sistema genera un mensaje con la confirmación de la creación</w:t>
      </w:r>
    </w:p>
    <w:p w:rsidR="009118D7" w:rsidRPr="00AE02E7" w:rsidRDefault="00AE02E7" w:rsidP="00AE02E7">
      <w:pPr>
        <w:pStyle w:val="Prrafodelista"/>
        <w:numPr>
          <w:ilvl w:val="0"/>
          <w:numId w:val="6"/>
        </w:numPr>
        <w:spacing w:line="276" w:lineRule="auto"/>
        <w:jc w:val="both"/>
      </w:pPr>
      <w:r>
        <w:t>Si se selecciona la opción de cancelar, el sistema retorna al paso 2 del flujo básico de eventos.</w:t>
      </w:r>
    </w:p>
    <w:p w:rsidR="009118D7" w:rsidRPr="00527AE1" w:rsidRDefault="004752F0" w:rsidP="009118D7">
      <w:pPr>
        <w:pStyle w:val="Ttulo2"/>
        <w:numPr>
          <w:ilvl w:val="1"/>
          <w:numId w:val="9"/>
        </w:numPr>
      </w:pPr>
      <w:r>
        <w:t xml:space="preserve">Funcionario </w:t>
      </w:r>
      <w:r w:rsidR="009118D7">
        <w:t xml:space="preserve">selecciona la opción </w:t>
      </w:r>
      <w:r w:rsidR="00AE02E7">
        <w:t>Editar</w:t>
      </w:r>
    </w:p>
    <w:p w:rsidR="009118D7" w:rsidRPr="00834F17" w:rsidRDefault="009118D7" w:rsidP="009118D7">
      <w:pPr>
        <w:spacing w:line="276" w:lineRule="auto"/>
        <w:ind w:left="360"/>
        <w:jc w:val="both"/>
        <w:rPr>
          <w:rFonts w:ascii="Arial" w:hAnsi="Arial" w:cs="Arial"/>
          <w:lang w:val="es-ES"/>
        </w:rPr>
      </w:pPr>
      <w:r w:rsidRPr="00527AE1">
        <w:rPr>
          <w:rFonts w:ascii="Arial" w:hAnsi="Arial" w:cs="Arial"/>
          <w:lang w:val="es-ES"/>
        </w:rPr>
        <w:t xml:space="preserve">Si </w:t>
      </w:r>
      <w:r w:rsidR="00D41F35">
        <w:rPr>
          <w:rFonts w:ascii="Arial" w:hAnsi="Arial" w:cs="Arial"/>
          <w:lang w:val="es-ES"/>
        </w:rPr>
        <w:t xml:space="preserve">en el paso </w:t>
      </w:r>
      <w:r w:rsidR="00AE02E7">
        <w:rPr>
          <w:rFonts w:ascii="Arial" w:hAnsi="Arial" w:cs="Arial"/>
          <w:lang w:val="es-ES"/>
        </w:rPr>
        <w:t>2</w:t>
      </w:r>
      <w:r w:rsidRPr="00834F17">
        <w:rPr>
          <w:rFonts w:ascii="Arial" w:hAnsi="Arial" w:cs="Arial"/>
          <w:lang w:val="es-ES"/>
        </w:rPr>
        <w:t xml:space="preserve"> del flujo básico de eventos, el </w:t>
      </w:r>
      <w:r w:rsidR="00AE02E7">
        <w:rPr>
          <w:rFonts w:ascii="Arial" w:hAnsi="Arial" w:cs="Arial"/>
          <w:lang w:val="es-ES"/>
        </w:rPr>
        <w:t>funcionario de Runt selecciona la opción de editar</w:t>
      </w:r>
      <w:r w:rsidRPr="00834F17">
        <w:rPr>
          <w:rFonts w:ascii="Arial" w:hAnsi="Arial" w:cs="Arial"/>
          <w:lang w:val="es-ES"/>
        </w:rPr>
        <w:t>, se ejecutan las siguientes acciones:</w:t>
      </w:r>
    </w:p>
    <w:p w:rsidR="009118D7" w:rsidRPr="00834F17" w:rsidRDefault="009118D7" w:rsidP="009118D7">
      <w:pPr>
        <w:spacing w:line="276" w:lineRule="auto"/>
        <w:ind w:left="360"/>
        <w:jc w:val="both"/>
        <w:rPr>
          <w:rFonts w:ascii="Arial" w:hAnsi="Arial" w:cs="Arial"/>
          <w:lang w:val="es-ES"/>
        </w:rPr>
      </w:pPr>
    </w:p>
    <w:p w:rsidR="009118D7" w:rsidRDefault="009118D7" w:rsidP="009118D7">
      <w:pPr>
        <w:spacing w:line="276" w:lineRule="auto"/>
        <w:ind w:left="708"/>
        <w:jc w:val="both"/>
        <w:rPr>
          <w:rFonts w:ascii="Arial" w:hAnsi="Arial" w:cs="Arial"/>
          <w:lang w:val="es-ES"/>
        </w:rPr>
      </w:pPr>
      <w:r w:rsidRPr="00834F17">
        <w:rPr>
          <w:rFonts w:ascii="Arial" w:hAnsi="Arial" w:cs="Arial"/>
          <w:lang w:val="es-ES"/>
        </w:rPr>
        <w:t xml:space="preserve">1. </w:t>
      </w:r>
      <w:r w:rsidR="00AE02E7">
        <w:rPr>
          <w:rFonts w:ascii="Arial" w:hAnsi="Arial" w:cs="Arial"/>
          <w:lang w:val="es-ES"/>
        </w:rPr>
        <w:t>El sistema despliega un formulario con los datos editables</w:t>
      </w:r>
      <w:r>
        <w:rPr>
          <w:rFonts w:ascii="Arial" w:hAnsi="Arial" w:cs="Arial"/>
          <w:lang w:val="es-ES"/>
        </w:rPr>
        <w:t>.</w:t>
      </w:r>
    </w:p>
    <w:p w:rsidR="00AE02E7" w:rsidRDefault="00AE02E7" w:rsidP="009118D7">
      <w:pPr>
        <w:spacing w:line="276" w:lineRule="auto"/>
        <w:ind w:left="708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2. Si se selecciona la opción Aceptar, el sistema genera un mensaje indicando la confirmación del cambio.</w:t>
      </w:r>
    </w:p>
    <w:p w:rsidR="00AE02E7" w:rsidRDefault="00AE02E7" w:rsidP="009118D7">
      <w:pPr>
        <w:spacing w:line="276" w:lineRule="auto"/>
        <w:ind w:left="708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3. Si se selecciona la opción Cancelar, el sistema retorna al paso 2 del flujo básico de eventos.</w:t>
      </w:r>
    </w:p>
    <w:p w:rsidR="009118D7" w:rsidRDefault="009118D7" w:rsidP="009118D7">
      <w:pPr>
        <w:spacing w:line="276" w:lineRule="auto"/>
        <w:ind w:left="720"/>
        <w:jc w:val="both"/>
        <w:rPr>
          <w:rFonts w:ascii="Arial" w:hAnsi="Arial" w:cs="Arial"/>
          <w:lang w:val="es-ES"/>
        </w:rPr>
      </w:pPr>
    </w:p>
    <w:p w:rsidR="00A23475" w:rsidRPr="00A23475" w:rsidRDefault="00A23475" w:rsidP="00D41F35">
      <w:pPr>
        <w:spacing w:line="276" w:lineRule="auto"/>
        <w:ind w:left="284"/>
        <w:jc w:val="both"/>
        <w:rPr>
          <w:rFonts w:ascii="Arial" w:hAnsi="Arial" w:cs="Arial"/>
        </w:rPr>
      </w:pPr>
    </w:p>
    <w:p w:rsidR="009118D7" w:rsidRPr="00A23475" w:rsidRDefault="009118D7" w:rsidP="009118D7">
      <w:pPr>
        <w:tabs>
          <w:tab w:val="left" w:pos="5580"/>
        </w:tabs>
        <w:rPr>
          <w:rFonts w:ascii="Arial" w:hAnsi="Arial" w:cs="Arial"/>
          <w:lang w:val="es-ES"/>
        </w:rPr>
      </w:pPr>
      <w:r w:rsidRPr="00A23475">
        <w:rPr>
          <w:rFonts w:ascii="Arial" w:hAnsi="Arial" w:cs="Arial"/>
          <w:lang w:val="es-ES"/>
        </w:rPr>
        <w:tab/>
      </w:r>
    </w:p>
    <w:p w:rsidR="009118D7" w:rsidRPr="00527AE1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jc w:val="both"/>
        <w:rPr>
          <w:sz w:val="22"/>
          <w:szCs w:val="22"/>
        </w:rPr>
      </w:pPr>
      <w:bookmarkStart w:id="6" w:name="_Toc425771391"/>
      <w:r w:rsidRPr="00527AE1">
        <w:rPr>
          <w:sz w:val="22"/>
          <w:szCs w:val="22"/>
        </w:rPr>
        <w:t>Precondiciones</w:t>
      </w:r>
      <w:bookmarkEnd w:id="6"/>
    </w:p>
    <w:p w:rsidR="009118D7" w:rsidRDefault="00AE02E7" w:rsidP="00D41F35">
      <w:pPr>
        <w:pStyle w:val="Prrafodelista"/>
        <w:numPr>
          <w:ilvl w:val="0"/>
          <w:numId w:val="13"/>
        </w:numPr>
        <w:spacing w:line="276" w:lineRule="auto"/>
        <w:jc w:val="both"/>
      </w:pPr>
      <w:r>
        <w:t>No aplica.</w:t>
      </w:r>
    </w:p>
    <w:p w:rsidR="00D41F35" w:rsidRPr="00D41F35" w:rsidRDefault="00D41F35" w:rsidP="00A23475">
      <w:pPr>
        <w:pStyle w:val="Prrafodelista"/>
        <w:spacing w:line="276" w:lineRule="auto"/>
        <w:ind w:left="1004"/>
        <w:jc w:val="both"/>
      </w:pPr>
    </w:p>
    <w:p w:rsidR="009118D7" w:rsidRPr="008064D9" w:rsidRDefault="009118D7" w:rsidP="009118D7">
      <w:pPr>
        <w:spacing w:line="276" w:lineRule="auto"/>
        <w:ind w:left="284"/>
        <w:jc w:val="both"/>
        <w:rPr>
          <w:rFonts w:ascii="Arial" w:hAnsi="Arial" w:cs="Arial"/>
          <w:lang w:val="es-ES"/>
        </w:rPr>
      </w:pPr>
    </w:p>
    <w:p w:rsidR="009118D7" w:rsidRPr="00527AE1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jc w:val="both"/>
        <w:rPr>
          <w:sz w:val="22"/>
          <w:szCs w:val="22"/>
        </w:rPr>
      </w:pPr>
      <w:bookmarkStart w:id="7" w:name="_Toc425771392"/>
      <w:r w:rsidRPr="00527AE1">
        <w:rPr>
          <w:sz w:val="22"/>
          <w:szCs w:val="22"/>
        </w:rPr>
        <w:t>Postcondiciones</w:t>
      </w:r>
      <w:bookmarkEnd w:id="7"/>
    </w:p>
    <w:p w:rsidR="009118D7" w:rsidRPr="00527AE1" w:rsidRDefault="00A23475" w:rsidP="009118D7">
      <w:pPr>
        <w:tabs>
          <w:tab w:val="left" w:pos="851"/>
        </w:tabs>
        <w:spacing w:line="276" w:lineRule="auto"/>
        <w:ind w:left="567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No aplica.</w:t>
      </w:r>
    </w:p>
    <w:p w:rsidR="009118D7" w:rsidRPr="00527AE1" w:rsidRDefault="009118D7" w:rsidP="009118D7">
      <w:pPr>
        <w:spacing w:line="276" w:lineRule="auto"/>
        <w:jc w:val="both"/>
        <w:rPr>
          <w:rFonts w:ascii="Arial" w:hAnsi="Arial" w:cs="Arial"/>
          <w:lang w:val="es-ES"/>
        </w:rPr>
      </w:pPr>
    </w:p>
    <w:p w:rsidR="009118D7" w:rsidRPr="00527AE1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jc w:val="both"/>
        <w:rPr>
          <w:sz w:val="22"/>
          <w:szCs w:val="22"/>
        </w:rPr>
      </w:pPr>
      <w:bookmarkStart w:id="8" w:name="_Toc425771393"/>
      <w:r w:rsidRPr="00527AE1">
        <w:rPr>
          <w:sz w:val="22"/>
          <w:szCs w:val="22"/>
        </w:rPr>
        <w:lastRenderedPageBreak/>
        <w:t>Reglas de negocio</w:t>
      </w:r>
      <w:bookmarkEnd w:id="8"/>
    </w:p>
    <w:p w:rsidR="009118D7" w:rsidRDefault="009118D7" w:rsidP="009118D7">
      <w:pPr>
        <w:spacing w:line="276" w:lineRule="auto"/>
        <w:ind w:left="284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No aplica.</w:t>
      </w:r>
    </w:p>
    <w:p w:rsidR="009118D7" w:rsidRPr="00527AE1" w:rsidRDefault="009118D7" w:rsidP="009118D7">
      <w:pPr>
        <w:spacing w:line="276" w:lineRule="auto"/>
        <w:ind w:firstLine="284"/>
        <w:jc w:val="both"/>
        <w:rPr>
          <w:rFonts w:ascii="Arial" w:hAnsi="Arial" w:cs="Arial"/>
          <w:lang w:val="es-ES"/>
        </w:rPr>
      </w:pPr>
    </w:p>
    <w:p w:rsidR="009118D7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jc w:val="both"/>
        <w:rPr>
          <w:sz w:val="22"/>
          <w:szCs w:val="22"/>
        </w:rPr>
      </w:pPr>
      <w:bookmarkStart w:id="9" w:name="_Toc425771394"/>
      <w:r w:rsidRPr="005805BB">
        <w:rPr>
          <w:sz w:val="22"/>
          <w:szCs w:val="22"/>
        </w:rPr>
        <w:t>Requerimientos Especiales</w:t>
      </w:r>
      <w:bookmarkEnd w:id="9"/>
    </w:p>
    <w:p w:rsidR="009118D7" w:rsidRDefault="009118D7" w:rsidP="009118D7"/>
    <w:p w:rsidR="009118D7" w:rsidRDefault="009118D7" w:rsidP="009118D7">
      <w:pPr>
        <w:spacing w:line="276" w:lineRule="auto"/>
      </w:pPr>
    </w:p>
    <w:p w:rsidR="009118D7" w:rsidRDefault="009118D7" w:rsidP="009118D7">
      <w:pPr>
        <w:spacing w:line="240" w:lineRule="auto"/>
        <w:ind w:left="1418"/>
      </w:pPr>
    </w:p>
    <w:p w:rsidR="009118D7" w:rsidRDefault="009118D7" w:rsidP="009118D7">
      <w:pPr>
        <w:spacing w:line="240" w:lineRule="auto"/>
        <w:ind w:left="1418"/>
      </w:pPr>
    </w:p>
    <w:p w:rsidR="009118D7" w:rsidRPr="005805BB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jc w:val="both"/>
        <w:rPr>
          <w:sz w:val="22"/>
          <w:szCs w:val="22"/>
        </w:rPr>
      </w:pPr>
      <w:bookmarkStart w:id="10" w:name="_Toc425771395"/>
      <w:r w:rsidRPr="005805BB">
        <w:rPr>
          <w:sz w:val="22"/>
          <w:szCs w:val="22"/>
        </w:rPr>
        <w:t>Prototipo de Interfaz Gráfica</w:t>
      </w:r>
      <w:bookmarkEnd w:id="10"/>
    </w:p>
    <w:p w:rsidR="009118D7" w:rsidRDefault="00FE1A9F" w:rsidP="009118D7">
      <w:pPr>
        <w:jc w:val="center"/>
        <w:rPr>
          <w:rFonts w:ascii="Arial" w:hAnsi="Arial" w:cs="Arial"/>
          <w:b/>
          <w:i/>
          <w:sz w:val="18"/>
          <w:lang w:val="es-ES"/>
        </w:rPr>
      </w:pPr>
      <w:r>
        <w:rPr>
          <w:noProof/>
          <w:lang w:eastAsia="es-CO"/>
        </w:rPr>
        <w:drawing>
          <wp:inline distT="0" distB="0" distL="0" distR="0" wp14:anchorId="05F17EDF" wp14:editId="1C9CEC48">
            <wp:extent cx="5943600" cy="21355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A9F" w:rsidRDefault="00FE1A9F" w:rsidP="009118D7">
      <w:pPr>
        <w:jc w:val="center"/>
        <w:rPr>
          <w:rFonts w:ascii="Arial" w:hAnsi="Arial" w:cs="Arial"/>
          <w:b/>
          <w:i/>
          <w:sz w:val="18"/>
          <w:lang w:val="es-ES"/>
        </w:rPr>
      </w:pPr>
      <w:r>
        <w:rPr>
          <w:noProof/>
          <w:lang w:eastAsia="es-CO"/>
        </w:rPr>
        <w:drawing>
          <wp:inline distT="0" distB="0" distL="0" distR="0" wp14:anchorId="4B2153A2" wp14:editId="589240A5">
            <wp:extent cx="5943600" cy="21977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A9F" w:rsidRPr="00DD6922" w:rsidRDefault="00FE1A9F" w:rsidP="009118D7">
      <w:pPr>
        <w:jc w:val="center"/>
        <w:rPr>
          <w:rFonts w:ascii="Arial" w:hAnsi="Arial" w:cs="Arial"/>
          <w:b/>
          <w:i/>
          <w:sz w:val="18"/>
          <w:lang w:val="es-ES"/>
        </w:rPr>
      </w:pPr>
      <w:r>
        <w:rPr>
          <w:noProof/>
          <w:lang w:eastAsia="es-CO"/>
        </w:rPr>
        <w:drawing>
          <wp:inline distT="0" distB="0" distL="0" distR="0" wp14:anchorId="31A0731D" wp14:editId="6C310DF9">
            <wp:extent cx="5943600" cy="2277745"/>
            <wp:effectExtent l="0" t="0" r="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8D7" w:rsidRDefault="009118D7" w:rsidP="009118D7">
      <w:pPr>
        <w:ind w:left="284"/>
        <w:jc w:val="right"/>
        <w:rPr>
          <w:rFonts w:ascii="Arial" w:hAnsi="Arial" w:cs="Arial"/>
          <w:i/>
          <w:lang w:val="es-ES"/>
        </w:rPr>
      </w:pPr>
    </w:p>
    <w:p w:rsidR="009118D7" w:rsidRDefault="009118D7" w:rsidP="009118D7">
      <w:pPr>
        <w:spacing w:line="276" w:lineRule="auto"/>
        <w:jc w:val="center"/>
        <w:rPr>
          <w:rFonts w:ascii="Arial" w:hAnsi="Arial" w:cs="Arial"/>
          <w:b/>
          <w:i/>
          <w:sz w:val="18"/>
          <w:szCs w:val="18"/>
          <w:lang w:val="es-ES"/>
        </w:rPr>
      </w:pPr>
    </w:p>
    <w:p w:rsidR="009118D7" w:rsidRPr="00DD6922" w:rsidRDefault="009118D7" w:rsidP="009118D7">
      <w:pPr>
        <w:rPr>
          <w:rFonts w:ascii="Arial" w:hAnsi="Arial" w:cs="Arial"/>
          <w:b/>
          <w:i/>
          <w:sz w:val="18"/>
          <w:szCs w:val="18"/>
          <w:lang w:val="es-ES"/>
        </w:rPr>
      </w:pPr>
    </w:p>
    <w:p w:rsidR="009118D7" w:rsidRPr="005805BB" w:rsidRDefault="009118D7" w:rsidP="009118D7">
      <w:pPr>
        <w:pStyle w:val="Ttulo1"/>
        <w:numPr>
          <w:ilvl w:val="0"/>
          <w:numId w:val="5"/>
        </w:numPr>
        <w:spacing w:before="0" w:after="0" w:line="240" w:lineRule="auto"/>
        <w:rPr>
          <w:sz w:val="22"/>
          <w:szCs w:val="22"/>
        </w:rPr>
      </w:pPr>
      <w:bookmarkStart w:id="11" w:name="_Toc425771396"/>
      <w:r w:rsidRPr="005805BB">
        <w:rPr>
          <w:sz w:val="22"/>
          <w:szCs w:val="22"/>
        </w:rPr>
        <w:t>Aprobaciones</w:t>
      </w:r>
      <w:bookmarkEnd w:id="11"/>
    </w:p>
    <w:p w:rsidR="009118D7" w:rsidRDefault="009118D7" w:rsidP="009118D7">
      <w:pPr>
        <w:ind w:left="709"/>
        <w:jc w:val="both"/>
        <w:rPr>
          <w:lang w:val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5"/>
        <w:gridCol w:w="2271"/>
        <w:gridCol w:w="3872"/>
      </w:tblGrid>
      <w:tr w:rsidR="009118D7" w:rsidTr="00E20B84">
        <w:trPr>
          <w:jc w:val="center"/>
        </w:trPr>
        <w:tc>
          <w:tcPr>
            <w:tcW w:w="2515" w:type="dxa"/>
          </w:tcPr>
          <w:p w:rsidR="009118D7" w:rsidRDefault="009118D7" w:rsidP="00E20B84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Nombre</w:t>
            </w:r>
          </w:p>
        </w:tc>
        <w:tc>
          <w:tcPr>
            <w:tcW w:w="2271" w:type="dxa"/>
          </w:tcPr>
          <w:p w:rsidR="009118D7" w:rsidRDefault="009118D7" w:rsidP="00E20B84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3872" w:type="dxa"/>
          </w:tcPr>
          <w:p w:rsidR="009118D7" w:rsidRDefault="009118D7" w:rsidP="00E20B84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Firma</w:t>
            </w:r>
          </w:p>
        </w:tc>
      </w:tr>
      <w:tr w:rsidR="009118D7" w:rsidTr="00E20B84">
        <w:trPr>
          <w:jc w:val="center"/>
        </w:trPr>
        <w:tc>
          <w:tcPr>
            <w:tcW w:w="2515" w:type="dxa"/>
          </w:tcPr>
          <w:p w:rsidR="009118D7" w:rsidRDefault="009118D7" w:rsidP="00E20B84">
            <w:pPr>
              <w:pStyle w:val="Tabletext"/>
              <w:snapToGrid w:val="0"/>
              <w:jc w:val="both"/>
              <w:rPr>
                <w:rFonts w:ascii="Arial" w:hAnsi="Arial" w:cs="Arial"/>
                <w:b/>
                <w:lang w:val="es-ES"/>
              </w:rPr>
            </w:pPr>
          </w:p>
        </w:tc>
        <w:tc>
          <w:tcPr>
            <w:tcW w:w="2271" w:type="dxa"/>
          </w:tcPr>
          <w:p w:rsidR="009118D7" w:rsidRDefault="009118D7" w:rsidP="00E20B84">
            <w:pPr>
              <w:pStyle w:val="Tabletext"/>
              <w:snapToGrid w:val="0"/>
              <w:jc w:val="both"/>
              <w:rPr>
                <w:lang w:val="es-ES"/>
              </w:rPr>
            </w:pPr>
          </w:p>
        </w:tc>
        <w:tc>
          <w:tcPr>
            <w:tcW w:w="3872" w:type="dxa"/>
          </w:tcPr>
          <w:p w:rsidR="009118D7" w:rsidRDefault="009118D7" w:rsidP="00E20B84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lang w:val="es-ES"/>
              </w:rPr>
            </w:pPr>
          </w:p>
        </w:tc>
      </w:tr>
      <w:tr w:rsidR="009118D7" w:rsidTr="00E20B84">
        <w:trPr>
          <w:jc w:val="center"/>
        </w:trPr>
        <w:tc>
          <w:tcPr>
            <w:tcW w:w="2515" w:type="dxa"/>
          </w:tcPr>
          <w:p w:rsidR="009118D7" w:rsidRDefault="009118D7" w:rsidP="00E20B84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2271" w:type="dxa"/>
          </w:tcPr>
          <w:p w:rsidR="009118D7" w:rsidRDefault="009118D7" w:rsidP="00E20B84">
            <w:pPr>
              <w:pStyle w:val="Tabletext"/>
              <w:snapToGrid w:val="0"/>
              <w:jc w:val="both"/>
              <w:rPr>
                <w:lang w:val="es-ES"/>
              </w:rPr>
            </w:pPr>
          </w:p>
        </w:tc>
        <w:tc>
          <w:tcPr>
            <w:tcW w:w="3872" w:type="dxa"/>
          </w:tcPr>
          <w:p w:rsidR="009118D7" w:rsidRDefault="009118D7" w:rsidP="00E20B84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lang w:val="es-ES"/>
              </w:rPr>
            </w:pPr>
          </w:p>
        </w:tc>
      </w:tr>
      <w:tr w:rsidR="009118D7" w:rsidTr="00E20B84">
        <w:trPr>
          <w:jc w:val="center"/>
        </w:trPr>
        <w:tc>
          <w:tcPr>
            <w:tcW w:w="2515" w:type="dxa"/>
          </w:tcPr>
          <w:p w:rsidR="009118D7" w:rsidRDefault="009118D7" w:rsidP="00E20B84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2271" w:type="dxa"/>
          </w:tcPr>
          <w:p w:rsidR="009118D7" w:rsidRDefault="009118D7" w:rsidP="00E20B84">
            <w:pPr>
              <w:pStyle w:val="Tabletext"/>
              <w:snapToGrid w:val="0"/>
              <w:jc w:val="both"/>
              <w:rPr>
                <w:lang w:val="es-ES"/>
              </w:rPr>
            </w:pPr>
          </w:p>
        </w:tc>
        <w:tc>
          <w:tcPr>
            <w:tcW w:w="3872" w:type="dxa"/>
          </w:tcPr>
          <w:p w:rsidR="009118D7" w:rsidRDefault="009118D7" w:rsidP="00E20B84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lang w:val="es-ES"/>
              </w:rPr>
            </w:pPr>
          </w:p>
        </w:tc>
      </w:tr>
    </w:tbl>
    <w:p w:rsidR="009118D7" w:rsidRDefault="009118D7" w:rsidP="009118D7"/>
    <w:p w:rsidR="009118D7" w:rsidRDefault="009118D7" w:rsidP="009118D7"/>
    <w:p w:rsidR="00005C19" w:rsidRDefault="00C553CF"/>
    <w:sectPr w:rsidR="00005C19">
      <w:headerReference w:type="default" r:id="rId11"/>
      <w:footerReference w:type="default" r:id="rId12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53CF" w:rsidRDefault="00C553CF" w:rsidP="009118D7">
      <w:pPr>
        <w:spacing w:line="240" w:lineRule="auto"/>
      </w:pPr>
      <w:r>
        <w:separator/>
      </w:r>
    </w:p>
  </w:endnote>
  <w:endnote w:type="continuationSeparator" w:id="0">
    <w:p w:rsidR="00C553CF" w:rsidRDefault="00C553CF" w:rsidP="009118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831" w:type="dxa"/>
      <w:jc w:val="center"/>
      <w:tblLayout w:type="fixed"/>
      <w:tblLook w:val="0000" w:firstRow="0" w:lastRow="0" w:firstColumn="0" w:lastColumn="0" w:noHBand="0" w:noVBand="0"/>
    </w:tblPr>
    <w:tblGrid>
      <w:gridCol w:w="2884"/>
      <w:gridCol w:w="5015"/>
      <w:gridCol w:w="2932"/>
    </w:tblGrid>
    <w:tr w:rsidR="00C3447D" w:rsidRPr="00CA3205" w:rsidTr="004A78E6">
      <w:trPr>
        <w:trHeight w:val="302"/>
        <w:jc w:val="center"/>
      </w:trPr>
      <w:tc>
        <w:tcPr>
          <w:tcW w:w="2884" w:type="dxa"/>
          <w:tcBorders>
            <w:top w:val="single" w:sz="4" w:space="0" w:color="000000"/>
          </w:tcBorders>
        </w:tcPr>
        <w:p w:rsidR="00C3447D" w:rsidRPr="00CA3205" w:rsidRDefault="009F3EEC" w:rsidP="004A78E6">
          <w:pPr>
            <w:snapToGrid w:val="0"/>
            <w:rPr>
              <w:rFonts w:ascii="Arial" w:hAnsi="Arial" w:cs="Arial"/>
            </w:rPr>
          </w:pPr>
          <w:r w:rsidRPr="00CA3205">
            <w:rPr>
              <w:rFonts w:ascii="Arial" w:hAnsi="Arial" w:cs="Arial"/>
            </w:rPr>
            <w:t>Confidencial</w:t>
          </w:r>
        </w:p>
      </w:tc>
      <w:tc>
        <w:tcPr>
          <w:tcW w:w="5015" w:type="dxa"/>
          <w:tcBorders>
            <w:top w:val="single" w:sz="4" w:space="0" w:color="000000"/>
          </w:tcBorders>
        </w:tcPr>
        <w:p w:rsidR="00C3447D" w:rsidRPr="00CA3205" w:rsidRDefault="00C553CF" w:rsidP="004A78E6">
          <w:pPr>
            <w:snapToGrid w:val="0"/>
            <w:rPr>
              <w:rFonts w:ascii="Arial" w:hAnsi="Arial" w:cs="Arial"/>
            </w:rPr>
          </w:pPr>
        </w:p>
      </w:tc>
      <w:tc>
        <w:tcPr>
          <w:tcW w:w="2932" w:type="dxa"/>
          <w:tcBorders>
            <w:top w:val="single" w:sz="4" w:space="0" w:color="000000"/>
          </w:tcBorders>
        </w:tcPr>
        <w:p w:rsidR="00C3447D" w:rsidRPr="00CA3205" w:rsidRDefault="009F3EEC" w:rsidP="004A78E6">
          <w:pPr>
            <w:snapToGrid w:val="0"/>
            <w:jc w:val="right"/>
            <w:rPr>
              <w:rFonts w:ascii="Arial" w:hAnsi="Arial" w:cs="Arial"/>
            </w:rPr>
          </w:pPr>
          <w:r w:rsidRPr="00AE4091">
            <w:rPr>
              <w:rFonts w:ascii="Arial" w:hAnsi="Arial" w:cs="Arial"/>
            </w:rPr>
            <w:t>Página</w:t>
          </w:r>
          <w:r w:rsidRPr="00CA3205">
            <w:rPr>
              <w:rFonts w:ascii="Arial" w:hAnsi="Arial" w:cs="Arial"/>
            </w:rPr>
            <w:t xml:space="preserve"> </w:t>
          </w:r>
          <w:r w:rsidRPr="00CA3205">
            <w:rPr>
              <w:rFonts w:ascii="Arial" w:hAnsi="Arial" w:cs="Arial"/>
              <w:b/>
            </w:rPr>
            <w:fldChar w:fldCharType="begin"/>
          </w:r>
          <w:r w:rsidRPr="00CA3205">
            <w:rPr>
              <w:rFonts w:ascii="Arial" w:hAnsi="Arial" w:cs="Arial"/>
              <w:b/>
            </w:rPr>
            <w:instrText xml:space="preserve"> PAGE </w:instrText>
          </w:r>
          <w:r w:rsidRPr="00CA3205">
            <w:rPr>
              <w:rFonts w:ascii="Arial" w:hAnsi="Arial" w:cs="Arial"/>
              <w:b/>
            </w:rPr>
            <w:fldChar w:fldCharType="separate"/>
          </w:r>
          <w:r w:rsidR="00FE1A9F">
            <w:rPr>
              <w:rFonts w:ascii="Arial" w:hAnsi="Arial" w:cs="Arial"/>
              <w:b/>
              <w:noProof/>
            </w:rPr>
            <w:t>1</w:t>
          </w:r>
          <w:r w:rsidRPr="00CA3205">
            <w:rPr>
              <w:rFonts w:ascii="Arial" w:hAnsi="Arial" w:cs="Arial"/>
              <w:b/>
            </w:rPr>
            <w:fldChar w:fldCharType="end"/>
          </w:r>
          <w:r w:rsidRPr="00CA3205">
            <w:rPr>
              <w:rFonts w:ascii="Arial" w:hAnsi="Arial" w:cs="Arial"/>
            </w:rPr>
            <w:t xml:space="preserve"> de </w:t>
          </w:r>
          <w:r w:rsidRPr="00CA3205">
            <w:rPr>
              <w:rFonts w:ascii="Arial" w:hAnsi="Arial" w:cs="Arial"/>
              <w:b/>
            </w:rPr>
            <w:fldChar w:fldCharType="begin"/>
          </w:r>
          <w:r w:rsidRPr="00CA3205">
            <w:rPr>
              <w:rFonts w:ascii="Arial" w:hAnsi="Arial" w:cs="Arial"/>
              <w:b/>
            </w:rPr>
            <w:instrText xml:space="preserve"> NUMPAGES \*Arabic </w:instrText>
          </w:r>
          <w:r w:rsidRPr="00CA3205">
            <w:rPr>
              <w:rFonts w:ascii="Arial" w:hAnsi="Arial" w:cs="Arial"/>
              <w:b/>
            </w:rPr>
            <w:fldChar w:fldCharType="separate"/>
          </w:r>
          <w:r w:rsidR="00FE1A9F">
            <w:rPr>
              <w:rFonts w:ascii="Arial" w:hAnsi="Arial" w:cs="Arial"/>
              <w:b/>
              <w:noProof/>
            </w:rPr>
            <w:t>3</w:t>
          </w:r>
          <w:r w:rsidRPr="00CA3205">
            <w:rPr>
              <w:rFonts w:ascii="Arial" w:hAnsi="Arial" w:cs="Arial"/>
              <w:b/>
            </w:rPr>
            <w:fldChar w:fldCharType="end"/>
          </w:r>
        </w:p>
      </w:tc>
    </w:tr>
  </w:tbl>
  <w:p w:rsidR="00B140EF" w:rsidRDefault="00C553C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53CF" w:rsidRDefault="00C553CF" w:rsidP="009118D7">
      <w:pPr>
        <w:spacing w:line="240" w:lineRule="auto"/>
      </w:pPr>
      <w:r>
        <w:separator/>
      </w:r>
    </w:p>
  </w:footnote>
  <w:footnote w:type="continuationSeparator" w:id="0">
    <w:p w:rsidR="00C553CF" w:rsidRDefault="00C553CF" w:rsidP="009118D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40EF" w:rsidRDefault="00C553CF" w:rsidP="00390A03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/>
      </w:rPr>
    </w:lvl>
  </w:abstractNum>
  <w:abstractNum w:abstractNumId="2">
    <w:nsid w:val="00000003"/>
    <w:multiLevelType w:val="multilevel"/>
    <w:tmpl w:val="00000003"/>
    <w:name w:val="WW8Num3"/>
    <w:lvl w:ilvl="0">
      <w:start w:val="5"/>
      <w:numFmt w:val="decimal"/>
      <w:pStyle w:val="Titulo2"/>
      <w:lvlText w:val="%1."/>
      <w:lvlJc w:val="left"/>
      <w:pPr>
        <w:tabs>
          <w:tab w:val="num" w:pos="1158"/>
        </w:tabs>
        <w:ind w:left="1158" w:hanging="450"/>
      </w:pPr>
    </w:lvl>
    <w:lvl w:ilvl="1">
      <w:start w:val="1"/>
      <w:numFmt w:val="decimal"/>
      <w:lvlText w:val="%1.%2."/>
      <w:lvlJc w:val="left"/>
      <w:pPr>
        <w:tabs>
          <w:tab w:val="num" w:pos="4578"/>
        </w:tabs>
        <w:ind w:left="4578" w:hanging="450"/>
      </w:pPr>
    </w:lvl>
    <w:lvl w:ilvl="2">
      <w:start w:val="1"/>
      <w:numFmt w:val="decimal"/>
      <w:lvlText w:val="%1.%2.%3."/>
      <w:lvlJc w:val="left"/>
      <w:pPr>
        <w:tabs>
          <w:tab w:val="num" w:pos="1428"/>
        </w:tabs>
        <w:ind w:left="1428" w:hanging="720"/>
      </w:pPr>
    </w:lvl>
    <w:lvl w:ilvl="3">
      <w:start w:val="1"/>
      <w:numFmt w:val="decimal"/>
      <w:lvlText w:val="%1.%2.%3.%4."/>
      <w:lvlJc w:val="left"/>
      <w:pPr>
        <w:tabs>
          <w:tab w:val="num" w:pos="1428"/>
        </w:tabs>
        <w:ind w:left="1428" w:hanging="720"/>
      </w:pPr>
    </w:lvl>
    <w:lvl w:ilvl="4">
      <w:start w:val="1"/>
      <w:numFmt w:val="decimal"/>
      <w:lvlText w:val="%1.%2.%3.%4.%5."/>
      <w:lvlJc w:val="left"/>
      <w:pPr>
        <w:tabs>
          <w:tab w:val="num" w:pos="1788"/>
        </w:tabs>
        <w:ind w:left="1788" w:hanging="1080"/>
      </w:pPr>
    </w:lvl>
    <w:lvl w:ilvl="5">
      <w:start w:val="1"/>
      <w:numFmt w:val="decimal"/>
      <w:lvlText w:val="%1.%2.%3.%4.%5.%6."/>
      <w:lvlJc w:val="left"/>
      <w:pPr>
        <w:tabs>
          <w:tab w:val="num" w:pos="1788"/>
        </w:tabs>
        <w:ind w:left="1788" w:hanging="1080"/>
      </w:pPr>
    </w:lvl>
    <w:lvl w:ilvl="6">
      <w:start w:val="1"/>
      <w:numFmt w:val="decimal"/>
      <w:lvlText w:val="%1.%2.%3.%4.%5.%6.%7."/>
      <w:lvlJc w:val="left"/>
      <w:pPr>
        <w:tabs>
          <w:tab w:val="num" w:pos="2148"/>
        </w:tabs>
        <w:ind w:left="2148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2148"/>
        </w:tabs>
        <w:ind w:left="2148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2508"/>
        </w:tabs>
        <w:ind w:left="2508" w:hanging="1800"/>
      </w:pPr>
    </w:lvl>
  </w:abstractNum>
  <w:abstractNum w:abstractNumId="3">
    <w:nsid w:val="00000006"/>
    <w:multiLevelType w:val="singleLevel"/>
    <w:tmpl w:val="0D0E40D4"/>
    <w:name w:val="WW8Num6"/>
    <w:lvl w:ilvl="0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  <w:rPr>
        <w:rFonts w:ascii="Arial" w:hAnsi="Arial" w:cs="Arial" w:hint="default"/>
        <w:color w:val="000000"/>
        <w:lang w:val="es-ES"/>
      </w:rPr>
    </w:lvl>
  </w:abstractNum>
  <w:abstractNum w:abstractNumId="4">
    <w:nsid w:val="00000009"/>
    <w:multiLevelType w:val="multi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5">
    <w:nsid w:val="0000000B"/>
    <w:multiLevelType w:val="singleLevel"/>
    <w:tmpl w:val="E8BAF022"/>
    <w:name w:val="WW8Num11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lang w:val="es-ES"/>
      </w:rPr>
    </w:lvl>
  </w:abstractNum>
  <w:abstractNum w:abstractNumId="6">
    <w:nsid w:val="1E5B3A57"/>
    <w:multiLevelType w:val="multilevel"/>
    <w:tmpl w:val="0000000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20A524AD"/>
    <w:multiLevelType w:val="hybridMultilevel"/>
    <w:tmpl w:val="5E82388A"/>
    <w:lvl w:ilvl="0" w:tplc="24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8">
    <w:nsid w:val="2EE84544"/>
    <w:multiLevelType w:val="hybridMultilevel"/>
    <w:tmpl w:val="7A080074"/>
    <w:lvl w:ilvl="0" w:tplc="B3647354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613C02D6"/>
    <w:multiLevelType w:val="multilevel"/>
    <w:tmpl w:val="D9FC1EE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>
    <w:nsid w:val="6BFB4D2A"/>
    <w:multiLevelType w:val="multilevel"/>
    <w:tmpl w:val="60A2A8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6DA81A47"/>
    <w:multiLevelType w:val="multilevel"/>
    <w:tmpl w:val="0000000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75EF343A"/>
    <w:multiLevelType w:val="hybridMultilevel"/>
    <w:tmpl w:val="A60C9E1E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8"/>
  </w:num>
  <w:num w:numId="8">
    <w:abstractNumId w:val="6"/>
  </w:num>
  <w:num w:numId="9">
    <w:abstractNumId w:val="9"/>
  </w:num>
  <w:num w:numId="10">
    <w:abstractNumId w:val="10"/>
  </w:num>
  <w:num w:numId="11">
    <w:abstractNumId w:val="11"/>
  </w:num>
  <w:num w:numId="12">
    <w:abstractNumId w:val="7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trackRevisions/>
  <w:defaultTabStop w:val="708"/>
  <w:hyphenationZone w:val="425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F2A"/>
    <w:rsid w:val="00222B66"/>
    <w:rsid w:val="00342DE0"/>
    <w:rsid w:val="0043248D"/>
    <w:rsid w:val="004752F0"/>
    <w:rsid w:val="00493CF0"/>
    <w:rsid w:val="004F228C"/>
    <w:rsid w:val="00510203"/>
    <w:rsid w:val="00581522"/>
    <w:rsid w:val="00610F3D"/>
    <w:rsid w:val="007604DE"/>
    <w:rsid w:val="00773507"/>
    <w:rsid w:val="00783CCB"/>
    <w:rsid w:val="007F3242"/>
    <w:rsid w:val="007F6C42"/>
    <w:rsid w:val="00815779"/>
    <w:rsid w:val="008F69F2"/>
    <w:rsid w:val="009118D7"/>
    <w:rsid w:val="00990B53"/>
    <w:rsid w:val="009F3EEC"/>
    <w:rsid w:val="00A23475"/>
    <w:rsid w:val="00AB1F2A"/>
    <w:rsid w:val="00AE02E7"/>
    <w:rsid w:val="00BB4173"/>
    <w:rsid w:val="00BE63B8"/>
    <w:rsid w:val="00C50E4F"/>
    <w:rsid w:val="00C51703"/>
    <w:rsid w:val="00C54C8C"/>
    <w:rsid w:val="00C553CF"/>
    <w:rsid w:val="00CA1956"/>
    <w:rsid w:val="00CD7A81"/>
    <w:rsid w:val="00D31636"/>
    <w:rsid w:val="00D41F35"/>
    <w:rsid w:val="00D50FC6"/>
    <w:rsid w:val="00DA6F3E"/>
    <w:rsid w:val="00DE4965"/>
    <w:rsid w:val="00E53AAA"/>
    <w:rsid w:val="00EC0A5E"/>
    <w:rsid w:val="00EF60C6"/>
    <w:rsid w:val="00F366EB"/>
    <w:rsid w:val="00F9253F"/>
    <w:rsid w:val="00FE1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E4309F7-A278-498A-8139-2B08055B6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18D7"/>
    <w:pPr>
      <w:widowControl w:val="0"/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Ttulo1">
    <w:name w:val="heading 1"/>
    <w:basedOn w:val="Normal"/>
    <w:next w:val="Normal"/>
    <w:link w:val="Ttulo1Car"/>
    <w:qFormat/>
    <w:rsid w:val="009118D7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rsid w:val="009118D7"/>
    <w:pPr>
      <w:numPr>
        <w:ilvl w:val="1"/>
      </w:numPr>
      <w:tabs>
        <w:tab w:val="left" w:pos="360"/>
      </w:tabs>
      <w:outlineLvl w:val="1"/>
    </w:pPr>
    <w:rPr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9118D7"/>
    <w:rPr>
      <w:rFonts w:ascii="Arial" w:eastAsia="Times New Roman" w:hAnsi="Arial" w:cs="Times New Roman"/>
      <w:b/>
      <w:sz w:val="24"/>
      <w:szCs w:val="20"/>
      <w:lang w:eastAsia="ar-SA"/>
    </w:rPr>
  </w:style>
  <w:style w:type="character" w:customStyle="1" w:styleId="Ttulo2Car">
    <w:name w:val="Título 2 Car"/>
    <w:basedOn w:val="Fuentedeprrafopredeter"/>
    <w:link w:val="Ttulo2"/>
    <w:rsid w:val="009118D7"/>
    <w:rPr>
      <w:rFonts w:ascii="Arial" w:eastAsia="Times New Roman" w:hAnsi="Arial" w:cs="Times New Roman"/>
      <w:b/>
      <w:sz w:val="20"/>
      <w:szCs w:val="20"/>
      <w:lang w:eastAsia="ar-SA"/>
    </w:rPr>
  </w:style>
  <w:style w:type="paragraph" w:customStyle="1" w:styleId="a">
    <w:basedOn w:val="Normal"/>
    <w:next w:val="Normal"/>
    <w:qFormat/>
    <w:rsid w:val="009118D7"/>
    <w:pPr>
      <w:spacing w:line="240" w:lineRule="auto"/>
      <w:jc w:val="center"/>
    </w:pPr>
    <w:rPr>
      <w:rFonts w:ascii="Arial" w:hAnsi="Arial"/>
      <w:b/>
      <w:sz w:val="36"/>
      <w:lang w:val="x-none"/>
    </w:rPr>
  </w:style>
  <w:style w:type="paragraph" w:styleId="Encabezado">
    <w:name w:val="header"/>
    <w:basedOn w:val="Normal"/>
    <w:link w:val="EncabezadoCar"/>
    <w:rsid w:val="009118D7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9118D7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Piedepgina">
    <w:name w:val="footer"/>
    <w:basedOn w:val="Normal"/>
    <w:link w:val="PiedepginaCar"/>
    <w:rsid w:val="009118D7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9118D7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Tabletext">
    <w:name w:val="Tabletext"/>
    <w:basedOn w:val="Normal"/>
    <w:rsid w:val="009118D7"/>
    <w:pPr>
      <w:keepLines/>
      <w:spacing w:after="120"/>
    </w:pPr>
  </w:style>
  <w:style w:type="paragraph" w:styleId="Prrafodelista">
    <w:name w:val="List Paragraph"/>
    <w:basedOn w:val="Normal"/>
    <w:uiPriority w:val="34"/>
    <w:qFormat/>
    <w:rsid w:val="009118D7"/>
    <w:pPr>
      <w:ind w:left="720"/>
    </w:pPr>
    <w:rPr>
      <w:rFonts w:ascii="Arial" w:hAnsi="Arial" w:cs="Arial"/>
      <w:lang w:val="es-ES"/>
    </w:rPr>
  </w:style>
  <w:style w:type="paragraph" w:customStyle="1" w:styleId="Titulo2">
    <w:name w:val="Titulo 2"/>
    <w:basedOn w:val="Normal"/>
    <w:rsid w:val="009118D7"/>
    <w:pPr>
      <w:numPr>
        <w:numId w:val="3"/>
      </w:numPr>
      <w:jc w:val="both"/>
    </w:pPr>
    <w:rPr>
      <w:rFonts w:ascii="Arial" w:hAnsi="Arial" w:cs="Arial"/>
      <w:b/>
      <w:lang w:val="es-ES"/>
    </w:rPr>
  </w:style>
  <w:style w:type="character" w:customStyle="1" w:styleId="PuestoCar1">
    <w:name w:val="Puesto Car1"/>
    <w:link w:val="Puesto"/>
    <w:rsid w:val="009118D7"/>
    <w:rPr>
      <w:rFonts w:ascii="Arial" w:hAnsi="Arial"/>
      <w:b/>
      <w:sz w:val="36"/>
      <w:lang w:eastAsia="ar-SA"/>
    </w:rPr>
  </w:style>
  <w:style w:type="paragraph" w:styleId="Puesto">
    <w:name w:val="Title"/>
    <w:basedOn w:val="Normal"/>
    <w:next w:val="Normal"/>
    <w:link w:val="PuestoCar1"/>
    <w:qFormat/>
    <w:rsid w:val="009118D7"/>
    <w:pPr>
      <w:spacing w:line="240" w:lineRule="auto"/>
      <w:contextualSpacing/>
    </w:pPr>
    <w:rPr>
      <w:rFonts w:ascii="Arial" w:eastAsiaTheme="minorHAnsi" w:hAnsi="Arial" w:cstheme="minorBidi"/>
      <w:b/>
      <w:sz w:val="36"/>
      <w:szCs w:val="22"/>
    </w:rPr>
  </w:style>
  <w:style w:type="character" w:customStyle="1" w:styleId="PuestoCar">
    <w:name w:val="Puesto Car"/>
    <w:basedOn w:val="Fuentedeprrafopredeter"/>
    <w:uiPriority w:val="10"/>
    <w:rsid w:val="009118D7"/>
    <w:rPr>
      <w:rFonts w:asciiTheme="majorHAnsi" w:eastAsiaTheme="majorEastAsia" w:hAnsiTheme="majorHAnsi" w:cstheme="majorBidi"/>
      <w:spacing w:val="-10"/>
      <w:kern w:val="28"/>
      <w:sz w:val="56"/>
      <w:szCs w:val="56"/>
      <w:lang w:eastAsia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0B5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0B53"/>
    <w:rPr>
      <w:rFonts w:ascii="Segoe UI" w:eastAsia="Times New Roman" w:hAnsi="Segoe UI" w:cs="Segoe UI"/>
      <w:sz w:val="18"/>
      <w:szCs w:val="18"/>
      <w:lang w:eastAsia="ar-SA"/>
    </w:rPr>
  </w:style>
  <w:style w:type="character" w:styleId="Refdecomentario">
    <w:name w:val="annotation reference"/>
    <w:basedOn w:val="Fuentedeprrafopredeter"/>
    <w:uiPriority w:val="99"/>
    <w:semiHidden/>
    <w:unhideWhenUsed/>
    <w:rsid w:val="00EF60C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F60C6"/>
    <w:pPr>
      <w:spacing w:line="240" w:lineRule="auto"/>
    </w:p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F60C6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F60C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F60C6"/>
    <w:rPr>
      <w:rFonts w:ascii="Times New Roman" w:eastAsia="Times New Roman" w:hAnsi="Times New Roman" w:cs="Times New Roman"/>
      <w:b/>
      <w:bCs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A14CDC-E7B8-418A-83CF-F1A8A25A3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247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</dc:creator>
  <cp:keywords/>
  <dc:description/>
  <cp:lastModifiedBy>Daniela</cp:lastModifiedBy>
  <cp:revision>7</cp:revision>
  <dcterms:created xsi:type="dcterms:W3CDTF">2017-02-01T18:41:00Z</dcterms:created>
  <dcterms:modified xsi:type="dcterms:W3CDTF">2017-02-06T15:08:00Z</dcterms:modified>
</cp:coreProperties>
</file>