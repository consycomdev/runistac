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5ED671C5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686F03">
        <w:rPr>
          <w:lang w:val="es-ES"/>
        </w:rPr>
        <w:t>0</w:t>
      </w:r>
      <w:r w:rsidR="003627A8">
        <w:rPr>
          <w:lang w:val="es-ES"/>
        </w:rPr>
        <w:t>7</w:t>
      </w:r>
      <w:r w:rsidRPr="00F0140C">
        <w:rPr>
          <w:lang w:val="es-ES"/>
        </w:rPr>
        <w:t>-</w:t>
      </w:r>
      <w:r w:rsidR="003627A8">
        <w:rPr>
          <w:lang w:val="es-ES"/>
        </w:rPr>
        <w:t>RegistroVin</w:t>
      </w:r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63D76FB3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85E4D">
        <w:rPr>
          <w:rFonts w:ascii="Arial" w:hAnsi="Arial" w:cs="Arial"/>
        </w:rPr>
        <w:t>al ciudadano,</w:t>
      </w:r>
      <w:r w:rsidR="00686F03">
        <w:rPr>
          <w:rFonts w:ascii="Arial" w:hAnsi="Arial" w:cs="Arial"/>
        </w:rPr>
        <w:t xml:space="preserve"> registrar </w:t>
      </w:r>
      <w:r w:rsidR="003627A8">
        <w:rPr>
          <w:rFonts w:ascii="Arial" w:hAnsi="Arial" w:cs="Arial"/>
        </w:rPr>
        <w:t>el vehículo que va a matricular</w:t>
      </w:r>
      <w:r w:rsidR="00C85E4D">
        <w:rPr>
          <w:rFonts w:ascii="Arial" w:hAnsi="Arial" w:cs="Arial"/>
        </w:rPr>
        <w:t>,</w:t>
      </w:r>
      <w:r w:rsidR="00C85E4D" w:rsidRPr="00C85E4D">
        <w:rPr>
          <w:rFonts w:ascii="Arial" w:hAnsi="Arial" w:cs="Arial"/>
        </w:rPr>
        <w:t xml:space="preserve"> </w:t>
      </w:r>
      <w:r w:rsidR="00C85E4D">
        <w:rPr>
          <w:rFonts w:ascii="Arial" w:hAnsi="Arial" w:cs="Arial"/>
        </w:rPr>
        <w:t>a través del Portal Ciudadano del RUN</w:t>
      </w:r>
      <w:r w:rsidR="00C9302E">
        <w:rPr>
          <w:rFonts w:ascii="Arial" w:hAnsi="Arial" w:cs="Arial"/>
        </w:rPr>
        <w:t>T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282A3146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141A7EE1" w:rsidR="009118D7" w:rsidRPr="00D379B4" w:rsidRDefault="00C85E4D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686F03" w:rsidRPr="00D379B4" w14:paraId="111C020F" w14:textId="77777777" w:rsidTr="00A0167E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CE4A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4BAD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CFC19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132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686F03" w:rsidRPr="00D379B4" w14:paraId="67F2E8B9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7BE15" w14:textId="5AE51DC3" w:rsidR="00686F03" w:rsidRPr="00212269" w:rsidRDefault="00E64F3E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427" w14:textId="77777777" w:rsidR="00686F03" w:rsidRPr="00815779" w:rsidRDefault="00686F03" w:rsidP="00A0167E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604FD" w14:textId="3DA360FA" w:rsidR="00686F03" w:rsidRPr="00212269" w:rsidRDefault="00E64F3E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Numero de Chasis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6288" w14:textId="3FCC2678" w:rsidR="00686F03" w:rsidRPr="00212269" w:rsidRDefault="00E64F3E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Es el número de chasis con el que se identifica el vehículo.</w:t>
            </w:r>
          </w:p>
        </w:tc>
      </w:tr>
    </w:tbl>
    <w:p w14:paraId="0A1FE1A3" w14:textId="77777777" w:rsidR="009118D7" w:rsidRPr="00D379B4" w:rsidRDefault="009118D7" w:rsidP="009118D7">
      <w:pPr>
        <w:jc w:val="center"/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8EAADC" w14:textId="2873DD3E" w:rsidR="00AE23D2" w:rsidRDefault="00AE23D2" w:rsidP="00AE23D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ciudadano ingresa a la opción de Mis Solicitudes el portal de Ciudadano. </w:t>
      </w:r>
    </w:p>
    <w:p w14:paraId="105B7E7A" w14:textId="2BC2BDEF" w:rsidR="001A67FA" w:rsidRDefault="00AE23D2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El sistema muestra de manera informativa las solicitudes que se tengan registradas para el usuario que se encuentra </w:t>
      </w:r>
      <w:proofErr w:type="spellStart"/>
      <w:r>
        <w:rPr>
          <w:rFonts w:ascii="Arial" w:hAnsi="Arial" w:cs="Arial"/>
          <w:szCs w:val="22"/>
          <w:lang w:val="es-ES"/>
        </w:rPr>
        <w:t>logueado</w:t>
      </w:r>
      <w:proofErr w:type="spellEnd"/>
      <w:r>
        <w:rPr>
          <w:rFonts w:ascii="Arial" w:hAnsi="Arial" w:cs="Arial"/>
          <w:szCs w:val="22"/>
          <w:lang w:val="es-ES"/>
        </w:rPr>
        <w:t>.</w:t>
      </w:r>
    </w:p>
    <w:p w14:paraId="155B24F1" w14:textId="5D3962FD" w:rsidR="00686F03" w:rsidRDefault="00686F03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Se habilita la opción de registrar </w:t>
      </w:r>
      <w:r w:rsidR="003627A8">
        <w:rPr>
          <w:rFonts w:ascii="Arial" w:hAnsi="Arial" w:cs="Arial"/>
          <w:szCs w:val="22"/>
          <w:lang w:val="es-ES"/>
        </w:rPr>
        <w:t>vehículo</w:t>
      </w:r>
      <w:r>
        <w:rPr>
          <w:rFonts w:ascii="Arial" w:hAnsi="Arial" w:cs="Arial"/>
          <w:szCs w:val="22"/>
          <w:lang w:val="es-ES"/>
        </w:rPr>
        <w:t xml:space="preserve"> solo cuando </w:t>
      </w:r>
      <w:r w:rsidR="003627A8">
        <w:rPr>
          <w:rFonts w:ascii="Arial" w:hAnsi="Arial" w:cs="Arial"/>
          <w:szCs w:val="22"/>
          <w:lang w:val="es-ES"/>
        </w:rPr>
        <w:t>este confirmado el pago por parte del Ministerio</w:t>
      </w:r>
      <w:r>
        <w:rPr>
          <w:rFonts w:ascii="Arial" w:hAnsi="Arial" w:cs="Arial"/>
          <w:szCs w:val="22"/>
          <w:lang w:val="es-ES"/>
        </w:rPr>
        <w:t>.</w:t>
      </w:r>
    </w:p>
    <w:p w14:paraId="76690F3B" w14:textId="3319BEBE" w:rsidR="00E64F3E" w:rsidRDefault="00686F03" w:rsidP="00B006CD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Al seleccionar la opción Registrar</w:t>
      </w:r>
      <w:r w:rsidR="003627A8">
        <w:rPr>
          <w:rFonts w:ascii="Arial" w:hAnsi="Arial" w:cs="Arial"/>
          <w:szCs w:val="22"/>
          <w:lang w:val="es-ES"/>
        </w:rPr>
        <w:t xml:space="preserve"> Vehículo</w:t>
      </w:r>
      <w:r>
        <w:rPr>
          <w:rFonts w:ascii="Arial" w:hAnsi="Arial" w:cs="Arial"/>
          <w:szCs w:val="22"/>
          <w:lang w:val="es-ES"/>
        </w:rPr>
        <w:t xml:space="preserve">, se </w:t>
      </w:r>
      <w:r w:rsidR="003627A8">
        <w:rPr>
          <w:rFonts w:ascii="Arial" w:hAnsi="Arial" w:cs="Arial"/>
          <w:szCs w:val="22"/>
          <w:lang w:val="es-ES"/>
        </w:rPr>
        <w:t xml:space="preserve">despliega un formulario </w:t>
      </w:r>
      <w:r w:rsidR="00E64F3E">
        <w:rPr>
          <w:rFonts w:ascii="Arial" w:hAnsi="Arial" w:cs="Arial"/>
          <w:szCs w:val="22"/>
          <w:lang w:val="es-ES"/>
        </w:rPr>
        <w:t xml:space="preserve">para ingresar el dato </w:t>
      </w:r>
      <w:r w:rsidR="003627A8">
        <w:rPr>
          <w:rFonts w:ascii="Arial" w:hAnsi="Arial" w:cs="Arial"/>
          <w:szCs w:val="22"/>
          <w:lang w:val="es-ES"/>
        </w:rPr>
        <w:t>descritos en el punto “3.Entradas”</w:t>
      </w:r>
    </w:p>
    <w:p w14:paraId="44966C25" w14:textId="11A2CD12" w:rsidR="00E64F3E" w:rsidRDefault="00E64F3E" w:rsidP="0051760E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ciudadano acciona el botón Consultar.</w:t>
      </w:r>
    </w:p>
    <w:p w14:paraId="7CDC6A8A" w14:textId="43C57D19" w:rsidR="00E47F5E" w:rsidRDefault="00E47F5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valida</w:t>
      </w:r>
      <w:r w:rsidR="00E64F3E">
        <w:rPr>
          <w:rFonts w:ascii="Arial" w:hAnsi="Arial" w:cs="Arial"/>
          <w:szCs w:val="22"/>
          <w:lang w:val="es-ES"/>
        </w:rPr>
        <w:t xml:space="preserve"> que al momento de realizar la consulta, el </w:t>
      </w:r>
      <w:proofErr w:type="spellStart"/>
      <w:r w:rsidR="00E64F3E">
        <w:rPr>
          <w:rFonts w:ascii="Arial" w:hAnsi="Arial" w:cs="Arial"/>
          <w:szCs w:val="22"/>
          <w:lang w:val="es-ES"/>
        </w:rPr>
        <w:t>vin</w:t>
      </w:r>
      <w:proofErr w:type="spellEnd"/>
      <w:r w:rsidR="00E64F3E">
        <w:rPr>
          <w:rFonts w:ascii="Arial" w:hAnsi="Arial" w:cs="Arial"/>
          <w:szCs w:val="22"/>
          <w:lang w:val="es-ES"/>
        </w:rPr>
        <w:t xml:space="preserve"> se encuentre en estado Registrado.</w:t>
      </w:r>
    </w:p>
    <w:p w14:paraId="2208F2AB" w14:textId="4C5245FD" w:rsidR="00E64F3E" w:rsidRDefault="00E64F3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recupera los datos del formulario, de la plataforma de RUNT.</w:t>
      </w:r>
    </w:p>
    <w:p w14:paraId="01B3A36E" w14:textId="2FBA6E67" w:rsidR="00E47F5E" w:rsidRPr="00E47F5E" w:rsidRDefault="00E47F5E" w:rsidP="00E47F5E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 w:rsidRPr="00E47F5E">
        <w:rPr>
          <w:rFonts w:ascii="Arial" w:hAnsi="Arial" w:cs="Arial"/>
          <w:szCs w:val="22"/>
          <w:lang w:val="es-ES"/>
        </w:rPr>
        <w:t xml:space="preserve">Al ejecutar el botón </w:t>
      </w:r>
      <w:bookmarkStart w:id="4" w:name="_GoBack"/>
      <w:bookmarkEnd w:id="4"/>
      <w:r w:rsidR="00E64F3E">
        <w:rPr>
          <w:rFonts w:ascii="Arial" w:hAnsi="Arial" w:cs="Arial"/>
          <w:szCs w:val="22"/>
          <w:lang w:val="es-ES"/>
        </w:rPr>
        <w:t>Finalizar Solicitud</w:t>
      </w:r>
      <w:r w:rsidRPr="00E47F5E">
        <w:rPr>
          <w:rFonts w:ascii="Arial" w:hAnsi="Arial" w:cs="Arial"/>
          <w:szCs w:val="22"/>
          <w:lang w:val="es-ES"/>
        </w:rPr>
        <w:t xml:space="preserve">, el sistema genera un mensaje indicado que </w:t>
      </w:r>
      <w:r w:rsidR="00E64F3E">
        <w:rPr>
          <w:rFonts w:ascii="Arial" w:hAnsi="Arial" w:cs="Arial"/>
          <w:szCs w:val="22"/>
          <w:lang w:val="es-ES"/>
        </w:rPr>
        <w:t>los datos han sido guardados correctamente</w:t>
      </w:r>
      <w:r w:rsidRPr="00E47F5E">
        <w:rPr>
          <w:rFonts w:ascii="Arial" w:hAnsi="Arial" w:cs="Arial"/>
          <w:szCs w:val="22"/>
          <w:lang w:val="es-ES"/>
        </w:rPr>
        <w:t>.</w:t>
      </w:r>
    </w:p>
    <w:p w14:paraId="407D7ED2" w14:textId="4F087302" w:rsidR="00C9302E" w:rsidRDefault="00C9302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termina la ejecución del caso de uso.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077A4752" w14:textId="77777777" w:rsidR="00B006CD" w:rsidRDefault="00B006CD" w:rsidP="0051760E">
      <w:pPr>
        <w:pStyle w:val="Ttulo2"/>
        <w:numPr>
          <w:ilvl w:val="1"/>
          <w:numId w:val="9"/>
        </w:numPr>
      </w:pPr>
      <w:r>
        <w:t>Consulta VIN</w:t>
      </w:r>
    </w:p>
    <w:p w14:paraId="3703C0EB" w14:textId="77777777" w:rsidR="00B006CD" w:rsidRDefault="00B006CD" w:rsidP="0051760E">
      <w:pPr>
        <w:pStyle w:val="Ttulo2"/>
        <w:numPr>
          <w:ilvl w:val="0"/>
          <w:numId w:val="0"/>
        </w:numPr>
        <w:ind w:left="360"/>
        <w:rPr>
          <w:rFonts w:cs="Arial"/>
          <w:lang w:val="es-ES"/>
        </w:rPr>
      </w:pPr>
      <w:r w:rsidRPr="0051760E">
        <w:rPr>
          <w:b w:val="0"/>
        </w:rPr>
        <w:t>Si en el paso 5 del flujo básico de eventos, el sistema identifica que el VIN no se encuentra registrado</w:t>
      </w:r>
      <w:r w:rsidRPr="0051760E">
        <w:rPr>
          <w:rFonts w:cs="Arial"/>
          <w:b w:val="0"/>
          <w:lang w:val="es-ES"/>
        </w:rPr>
        <w:t>, el sistema realiza lo siguiente:</w:t>
      </w:r>
    </w:p>
    <w:p w14:paraId="68C8A296" w14:textId="7A302751" w:rsidR="00AE23D2" w:rsidRPr="00C9302E" w:rsidRDefault="00B006CD" w:rsidP="0051760E">
      <w:pPr>
        <w:pStyle w:val="Ttulo2"/>
        <w:numPr>
          <w:ilvl w:val="3"/>
          <w:numId w:val="5"/>
        </w:numPr>
        <w:rPr>
          <w:rFonts w:cs="Arial"/>
          <w:b w:val="0"/>
          <w:lang w:val="es-ES"/>
        </w:rPr>
      </w:pPr>
      <w:r w:rsidRPr="0051760E">
        <w:rPr>
          <w:rFonts w:cs="Arial"/>
          <w:b w:val="0"/>
          <w:lang w:val="es-ES"/>
        </w:rPr>
        <w:t>El sistema genera un mensaje indicando que el VIN no se encuentra asociado a ningún vehículo registrado.</w:t>
      </w:r>
    </w:p>
    <w:p w14:paraId="5CB5988D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22260514" w14:textId="57276A9B" w:rsidR="00B006CD" w:rsidRDefault="00B006CD" w:rsidP="0051760E">
      <w:pPr>
        <w:tabs>
          <w:tab w:val="left" w:pos="5580"/>
        </w:tabs>
      </w:pPr>
    </w:p>
    <w:p w14:paraId="64DBD344" w14:textId="77777777" w:rsidR="00B006CD" w:rsidRPr="00527AE1" w:rsidRDefault="00B006CD" w:rsidP="00B006CD">
      <w:pPr>
        <w:pStyle w:val="Ttulo2"/>
        <w:numPr>
          <w:ilvl w:val="1"/>
          <w:numId w:val="9"/>
        </w:numPr>
      </w:pPr>
      <w:r>
        <w:t>Ciudadano selecciona la opción Cancelar</w:t>
      </w:r>
    </w:p>
    <w:p w14:paraId="6044C1CD" w14:textId="77777777" w:rsidR="00B006CD" w:rsidRPr="00834F17" w:rsidRDefault="00B006CD" w:rsidP="00B006CD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>en el paso 8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48CBB71B" w14:textId="77777777" w:rsidR="00B006CD" w:rsidRPr="00834F17" w:rsidRDefault="00B006CD" w:rsidP="00B006CD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4A3C5449" w14:textId="77777777" w:rsidR="00B006CD" w:rsidRDefault="00B006CD" w:rsidP="00B006CD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279D9EA4" w14:textId="77777777" w:rsidR="00B006CD" w:rsidRPr="00C9302E" w:rsidRDefault="00B006CD" w:rsidP="0051760E">
      <w:pPr>
        <w:tabs>
          <w:tab w:val="left" w:pos="5580"/>
        </w:tabs>
      </w:pPr>
    </w:p>
    <w:p w14:paraId="678A774E" w14:textId="77777777" w:rsidR="00AE23D2" w:rsidRPr="00A23475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14:paraId="46C32F7C" w14:textId="4C681106" w:rsidR="009118D7" w:rsidRDefault="00E64F3E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El número VIN debe estar en estado de consulta.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14:paraId="04A34BF8" w14:textId="0F77A699" w:rsidR="009118D7" w:rsidRPr="00527AE1" w:rsidRDefault="00C9302E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B006CD">
        <w:rPr>
          <w:rFonts w:ascii="Arial" w:hAnsi="Arial" w:cs="Arial"/>
          <w:lang w:val="es-ES"/>
        </w:rPr>
        <w:t>Si el ciudadano finaliza correctamente la solicitud, el sistema autoriza el CCM y queda disponible para realizar la matricula inicial.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14:paraId="22A7492B" w14:textId="77777777" w:rsidR="00C9302E" w:rsidRPr="00C9302E" w:rsidRDefault="00C9302E" w:rsidP="00C9302E"/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3878029F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1E044DE2" w14:textId="0EBB4DF2" w:rsidR="00E47F5E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42A9E899" wp14:editId="0B4D0B74">
            <wp:extent cx="49053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1AC3" w14:textId="13574C18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70EDF5B" wp14:editId="309B6719">
            <wp:extent cx="4371975" cy="2619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708" w14:textId="0BAC9CE5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780BC6C5" wp14:editId="76D55BA4">
            <wp:extent cx="43529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7F4" w14:textId="43C26050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2F5A6CC" wp14:editId="750C8964">
            <wp:extent cx="5457825" cy="3305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3B9" w14:textId="77777777" w:rsidR="00E47F5E" w:rsidRDefault="00E47F5E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15456B"/>
    <w:sectPr w:rsidR="00005C19">
      <w:headerReference w:type="default" r:id="rId12"/>
      <w:footerReference w:type="defaul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8C4B6" w14:textId="77777777" w:rsidR="0015456B" w:rsidRDefault="0015456B" w:rsidP="009118D7">
      <w:pPr>
        <w:spacing w:line="240" w:lineRule="auto"/>
      </w:pPr>
      <w:r>
        <w:separator/>
      </w:r>
    </w:p>
  </w:endnote>
  <w:endnote w:type="continuationSeparator" w:id="0">
    <w:p w14:paraId="22299DEC" w14:textId="77777777" w:rsidR="0015456B" w:rsidRDefault="0015456B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15456B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51760E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51760E">
            <w:rPr>
              <w:rFonts w:ascii="Arial" w:hAnsi="Arial" w:cs="Arial"/>
              <w:b/>
              <w:noProof/>
            </w:rPr>
            <w:t>4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1545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98F34" w14:textId="77777777" w:rsidR="0015456B" w:rsidRDefault="0015456B" w:rsidP="009118D7">
      <w:pPr>
        <w:spacing w:line="240" w:lineRule="auto"/>
      </w:pPr>
      <w:r>
        <w:separator/>
      </w:r>
    </w:p>
  </w:footnote>
  <w:footnote w:type="continuationSeparator" w:id="0">
    <w:p w14:paraId="76912071" w14:textId="77777777" w:rsidR="0015456B" w:rsidRDefault="0015456B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15456B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5456B"/>
    <w:rsid w:val="001A67FA"/>
    <w:rsid w:val="00222B66"/>
    <w:rsid w:val="002466DD"/>
    <w:rsid w:val="00277BBD"/>
    <w:rsid w:val="002A393D"/>
    <w:rsid w:val="003627A8"/>
    <w:rsid w:val="003A0468"/>
    <w:rsid w:val="0043248D"/>
    <w:rsid w:val="004F228C"/>
    <w:rsid w:val="0051760E"/>
    <w:rsid w:val="00686F03"/>
    <w:rsid w:val="00767315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E23D2"/>
    <w:rsid w:val="00AF51B2"/>
    <w:rsid w:val="00B006CD"/>
    <w:rsid w:val="00BB4173"/>
    <w:rsid w:val="00BE35A3"/>
    <w:rsid w:val="00C54C8C"/>
    <w:rsid w:val="00C72873"/>
    <w:rsid w:val="00C85E4D"/>
    <w:rsid w:val="00C9302E"/>
    <w:rsid w:val="00CA1956"/>
    <w:rsid w:val="00D41F35"/>
    <w:rsid w:val="00D4567F"/>
    <w:rsid w:val="00D50FC6"/>
    <w:rsid w:val="00D72877"/>
    <w:rsid w:val="00DA6F3E"/>
    <w:rsid w:val="00DE4965"/>
    <w:rsid w:val="00E47F5E"/>
    <w:rsid w:val="00E53AAA"/>
    <w:rsid w:val="00E64F3E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94BC-1FF6-45FF-9C5A-E03724C2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2017-02-02T01:21:00Z</dcterms:created>
  <dcterms:modified xsi:type="dcterms:W3CDTF">2017-02-07T00:35:00Z</dcterms:modified>
</cp:coreProperties>
</file>