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558EBC6D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85E4D">
        <w:rPr>
          <w:lang w:val="es-ES"/>
        </w:rPr>
        <w:t>14</w:t>
      </w:r>
      <w:r w:rsidRPr="00F0140C">
        <w:rPr>
          <w:lang w:val="es-ES"/>
        </w:rPr>
        <w:t>-</w:t>
      </w:r>
      <w:r w:rsidR="00C85E4D">
        <w:rPr>
          <w:lang w:val="es-ES"/>
        </w:rPr>
        <w:t>MisSolicitudes</w:t>
      </w:r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6C4CE262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85E4D">
        <w:rPr>
          <w:rFonts w:ascii="Arial" w:hAnsi="Arial" w:cs="Arial"/>
        </w:rPr>
        <w:t>consultar al ciudadano, las solicitudes de CCM que tiene asignadas,</w:t>
      </w:r>
      <w:r w:rsidR="00C85E4D" w:rsidRPr="00C85E4D">
        <w:rPr>
          <w:rFonts w:ascii="Arial" w:hAnsi="Arial" w:cs="Arial"/>
        </w:rPr>
        <w:t xml:space="preserve"> </w:t>
      </w:r>
      <w:r w:rsidR="00C85E4D">
        <w:rPr>
          <w:rFonts w:ascii="Arial" w:hAnsi="Arial" w:cs="Arial"/>
        </w:rPr>
        <w:t>a través del Portal Ciudadano del RUN</w:t>
      </w:r>
      <w:r w:rsidR="00C9302E">
        <w:rPr>
          <w:rFonts w:ascii="Arial" w:hAnsi="Arial" w:cs="Arial"/>
        </w:rPr>
        <w:t>T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282A3146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141A7EE1" w:rsidR="009118D7" w:rsidRPr="00D379B4" w:rsidRDefault="00C85E4D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0A1FE1A3" w14:textId="77777777" w:rsidR="009118D7" w:rsidRPr="00D379B4" w:rsidRDefault="009118D7" w:rsidP="009118D7">
      <w:pPr>
        <w:jc w:val="center"/>
      </w:pPr>
    </w:p>
    <w:p w14:paraId="539FF6F5" w14:textId="38E339F0" w:rsidR="009118D7" w:rsidRPr="00586662" w:rsidRDefault="00AE23D2" w:rsidP="009118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-No aplica</w:t>
      </w: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8EAADC" w14:textId="2873DD3E" w:rsidR="00AE23D2" w:rsidRDefault="00AE23D2" w:rsidP="00AE23D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ciudadano</w:t>
      </w:r>
      <w:r>
        <w:rPr>
          <w:rFonts w:ascii="Arial" w:hAnsi="Arial" w:cs="Arial"/>
        </w:rPr>
        <w:t xml:space="preserve"> ingresa a la opción de </w:t>
      </w:r>
      <w:r>
        <w:rPr>
          <w:rFonts w:ascii="Arial" w:hAnsi="Arial" w:cs="Arial"/>
        </w:rPr>
        <w:t>Mis Solicitudes</w:t>
      </w:r>
      <w:r>
        <w:rPr>
          <w:rFonts w:ascii="Arial" w:hAnsi="Arial" w:cs="Arial"/>
        </w:rPr>
        <w:t xml:space="preserve"> el portal de </w:t>
      </w:r>
      <w:r>
        <w:rPr>
          <w:rFonts w:ascii="Arial" w:hAnsi="Arial" w:cs="Arial"/>
        </w:rPr>
        <w:t>Ciudadano.</w:t>
      </w:r>
      <w:r>
        <w:rPr>
          <w:rFonts w:ascii="Arial" w:hAnsi="Arial" w:cs="Arial"/>
        </w:rPr>
        <w:t xml:space="preserve"> </w:t>
      </w:r>
    </w:p>
    <w:p w14:paraId="105B7E7A" w14:textId="2BC2BDEF" w:rsidR="001A67FA" w:rsidRDefault="00AE23D2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El sistema muestra de manera informativa las solicitudes que se tengan registradas para el usuario que se encuentra </w:t>
      </w:r>
      <w:proofErr w:type="spellStart"/>
      <w:r>
        <w:rPr>
          <w:rFonts w:ascii="Arial" w:hAnsi="Arial" w:cs="Arial"/>
          <w:szCs w:val="22"/>
          <w:lang w:val="es-ES"/>
        </w:rPr>
        <w:t>logueado</w:t>
      </w:r>
      <w:proofErr w:type="spellEnd"/>
      <w:r>
        <w:rPr>
          <w:rFonts w:ascii="Arial" w:hAnsi="Arial" w:cs="Arial"/>
          <w:szCs w:val="22"/>
          <w:lang w:val="es-ES"/>
        </w:rPr>
        <w:t>.</w:t>
      </w:r>
    </w:p>
    <w:p w14:paraId="407D7ED2" w14:textId="4F087302" w:rsidR="00C9302E" w:rsidRDefault="00C9302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termina la ejecución del caso de uso.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68C8A296" w14:textId="2537235E" w:rsidR="00AE23D2" w:rsidRPr="00C9302E" w:rsidRDefault="00AE23D2" w:rsidP="00D41F35">
      <w:pPr>
        <w:spacing w:line="276" w:lineRule="auto"/>
        <w:ind w:left="284"/>
        <w:jc w:val="both"/>
        <w:rPr>
          <w:rFonts w:ascii="Arial" w:hAnsi="Arial" w:cs="Arial"/>
          <w:b/>
          <w:lang w:val="es-ES"/>
        </w:rPr>
      </w:pPr>
      <w:r w:rsidRPr="00C9302E">
        <w:rPr>
          <w:rFonts w:ascii="Arial" w:hAnsi="Arial" w:cs="Arial"/>
          <w:b/>
          <w:lang w:val="es-ES"/>
        </w:rPr>
        <w:t>5.1 Filtro Número de solicitud</w:t>
      </w:r>
    </w:p>
    <w:p w14:paraId="5B1DF6CF" w14:textId="77777777" w:rsidR="00AE23D2" w:rsidRDefault="00AE23D2" w:rsidP="00D41F35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en el paso 1 del flujo básico de eventos, el ciudadano ingresa el número de solicitud que se le asigna al momento de registrar la solicitud del CCM, se presenta lo siguiente:</w:t>
      </w:r>
    </w:p>
    <w:p w14:paraId="0AF46439" w14:textId="7D4420BF" w:rsidR="00A23475" w:rsidRPr="00A23475" w:rsidRDefault="00AE23D2" w:rsidP="00C9302E">
      <w:pPr>
        <w:pStyle w:val="Prrafodelista"/>
        <w:numPr>
          <w:ilvl w:val="3"/>
          <w:numId w:val="5"/>
        </w:numPr>
      </w:pPr>
      <w:r>
        <w:t>El sistema realiza la consulta de esa solicitud, muestra los datos por pantalla y si la solicitud se encuentra en un estado diferente al pagado, se habilita una opción de descargar el CUPL.</w:t>
      </w:r>
    </w:p>
    <w:p w14:paraId="5CB5988D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035C274D" w14:textId="460FDA88" w:rsidR="00AE23D2" w:rsidRPr="00C9302E" w:rsidRDefault="00AE23D2" w:rsidP="009118D7">
      <w:pPr>
        <w:tabs>
          <w:tab w:val="left" w:pos="5580"/>
        </w:tabs>
        <w:rPr>
          <w:rFonts w:ascii="Arial" w:hAnsi="Arial" w:cs="Arial"/>
          <w:b/>
          <w:lang w:val="es-ES"/>
        </w:rPr>
      </w:pPr>
      <w:r w:rsidRPr="00C9302E">
        <w:rPr>
          <w:rFonts w:ascii="Arial" w:hAnsi="Arial" w:cs="Arial"/>
          <w:b/>
          <w:lang w:val="es-ES"/>
        </w:rPr>
        <w:t>5.2 Filtro Placa</w:t>
      </w:r>
    </w:p>
    <w:p w14:paraId="3EBF790C" w14:textId="03FB1D4C" w:rsidR="00AE23D2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 en el paso 1 del flujo básico de ev</w:t>
      </w:r>
      <w:r>
        <w:rPr>
          <w:rFonts w:ascii="Arial" w:hAnsi="Arial" w:cs="Arial"/>
          <w:lang w:val="es-ES"/>
        </w:rPr>
        <w:t xml:space="preserve">entos, el ciudadano ingresa la placa del vehículo del cual ya se encuentra asociado el CCM, </w:t>
      </w:r>
      <w:r>
        <w:rPr>
          <w:rFonts w:ascii="Arial" w:hAnsi="Arial" w:cs="Arial"/>
          <w:lang w:val="es-ES"/>
        </w:rPr>
        <w:t>se presenta lo siguiente</w:t>
      </w:r>
      <w:r>
        <w:rPr>
          <w:rFonts w:ascii="Arial" w:hAnsi="Arial" w:cs="Arial"/>
          <w:lang w:val="es-ES"/>
        </w:rPr>
        <w:t>:</w:t>
      </w:r>
    </w:p>
    <w:p w14:paraId="539FA122" w14:textId="2AE27667" w:rsidR="00AE23D2" w:rsidRPr="00C9302E" w:rsidRDefault="00C9302E" w:rsidP="00C9302E">
      <w:pPr>
        <w:pStyle w:val="Prrafodelista"/>
        <w:numPr>
          <w:ilvl w:val="3"/>
          <w:numId w:val="5"/>
        </w:numPr>
        <w:tabs>
          <w:tab w:val="left" w:pos="5580"/>
        </w:tabs>
      </w:pPr>
      <w:r>
        <w:t>El sistema realiza la consulta de esa solicitud, muestra los datos por pantalla</w:t>
      </w:r>
      <w:r>
        <w:t>.</w:t>
      </w:r>
    </w:p>
    <w:p w14:paraId="678A774E" w14:textId="77777777" w:rsidR="00AE23D2" w:rsidRPr="00A23475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14:paraId="46C32F7C" w14:textId="1B3A3768" w:rsidR="009118D7" w:rsidRDefault="001A67FA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14:paraId="04A34BF8" w14:textId="2A9AD0D1" w:rsidR="009118D7" w:rsidRPr="00527AE1" w:rsidRDefault="00C9302E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-No aplica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t>Reglas de negocio</w:t>
      </w:r>
      <w:bookmarkEnd w:id="7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5"/>
      <w:r w:rsidRPr="005805BB">
        <w:rPr>
          <w:sz w:val="22"/>
          <w:szCs w:val="22"/>
        </w:rPr>
        <w:t>Prototipo de Interfaz Gráfica</w:t>
      </w:r>
      <w:bookmarkEnd w:id="9"/>
    </w:p>
    <w:p w14:paraId="22A7492B" w14:textId="77777777" w:rsidR="00C9302E" w:rsidRPr="00C9302E" w:rsidRDefault="00C9302E" w:rsidP="00C9302E"/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490D0386" w:rsidR="009118D7" w:rsidRDefault="00C9302E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134D13C2" wp14:editId="35EE2B64">
            <wp:extent cx="5943600" cy="3297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0" w:name="_Toc425771396"/>
      <w:r w:rsidRPr="005805BB">
        <w:rPr>
          <w:sz w:val="22"/>
          <w:szCs w:val="22"/>
        </w:rPr>
        <w:t>Aprobaciones</w:t>
      </w:r>
      <w:bookmarkStart w:id="11" w:name="_GoBack"/>
      <w:bookmarkEnd w:id="10"/>
      <w:bookmarkEnd w:id="11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2466DD"/>
    <w:sectPr w:rsidR="00005C19">
      <w:headerReference w:type="default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11D25" w14:textId="77777777" w:rsidR="002466DD" w:rsidRDefault="002466DD" w:rsidP="009118D7">
      <w:pPr>
        <w:spacing w:line="240" w:lineRule="auto"/>
      </w:pPr>
      <w:r>
        <w:separator/>
      </w:r>
    </w:p>
  </w:endnote>
  <w:endnote w:type="continuationSeparator" w:id="0">
    <w:p w14:paraId="3681CE69" w14:textId="77777777" w:rsidR="002466DD" w:rsidRDefault="002466DD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2466DD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9302E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C9302E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246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95A1D" w14:textId="77777777" w:rsidR="002466DD" w:rsidRDefault="002466DD" w:rsidP="009118D7">
      <w:pPr>
        <w:spacing w:line="240" w:lineRule="auto"/>
      </w:pPr>
      <w:r>
        <w:separator/>
      </w:r>
    </w:p>
  </w:footnote>
  <w:footnote w:type="continuationSeparator" w:id="0">
    <w:p w14:paraId="58575421" w14:textId="77777777" w:rsidR="002466DD" w:rsidRDefault="002466DD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2466DD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466DD"/>
    <w:rsid w:val="00277BBD"/>
    <w:rsid w:val="002A393D"/>
    <w:rsid w:val="003A0468"/>
    <w:rsid w:val="0043248D"/>
    <w:rsid w:val="004F228C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E23D2"/>
    <w:rsid w:val="00AF51B2"/>
    <w:rsid w:val="00BB4173"/>
    <w:rsid w:val="00BE35A3"/>
    <w:rsid w:val="00C54C8C"/>
    <w:rsid w:val="00C85E4D"/>
    <w:rsid w:val="00C9302E"/>
    <w:rsid w:val="00CA1956"/>
    <w:rsid w:val="00D41F35"/>
    <w:rsid w:val="00D4567F"/>
    <w:rsid w:val="00D50FC6"/>
    <w:rsid w:val="00D72877"/>
    <w:rsid w:val="00DA6F3E"/>
    <w:rsid w:val="00DE4965"/>
    <w:rsid w:val="00E53AAA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B63F-F71E-40B5-B153-D500DB0D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5</cp:revision>
  <dcterms:created xsi:type="dcterms:W3CDTF">2017-02-02T01:21:00Z</dcterms:created>
  <dcterms:modified xsi:type="dcterms:W3CDTF">2017-02-06T21:38:00Z</dcterms:modified>
</cp:coreProperties>
</file>