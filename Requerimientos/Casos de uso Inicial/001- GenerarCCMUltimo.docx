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23C" w:rsidRPr="00F2423C" w:rsidRDefault="00F2423C" w:rsidP="00F2423C">
      <w:pPr>
        <w:tabs>
          <w:tab w:val="left" w:pos="480"/>
          <w:tab w:val="right" w:pos="9360"/>
        </w:tabs>
        <w:spacing w:line="276" w:lineRule="auto"/>
        <w:jc w:val="both"/>
        <w:rPr>
          <w:rFonts w:ascii="Arial" w:hAnsi="Arial" w:cs="Arial"/>
          <w:b/>
          <w:sz w:val="36"/>
          <w:szCs w:val="36"/>
          <w:lang w:val="es-ES"/>
        </w:rPr>
      </w:pPr>
      <w:r w:rsidRPr="00F2423C">
        <w:rPr>
          <w:rFonts w:ascii="Arial" w:hAnsi="Arial" w:cs="Arial"/>
          <w:b/>
          <w:sz w:val="36"/>
          <w:szCs w:val="36"/>
        </w:rPr>
        <w:t>Especificación de caso de uso:</w:t>
      </w:r>
      <w:r w:rsidRPr="00F2423C">
        <w:rPr>
          <w:rFonts w:ascii="Arial" w:hAnsi="Arial" w:cs="Arial"/>
          <w:b/>
          <w:sz w:val="36"/>
          <w:szCs w:val="36"/>
        </w:rPr>
        <w:fldChar w:fldCharType="begin"/>
      </w:r>
      <w:r w:rsidRPr="00F2423C">
        <w:rPr>
          <w:rFonts w:ascii="Arial" w:hAnsi="Arial" w:cs="Arial"/>
          <w:b/>
          <w:sz w:val="36"/>
          <w:szCs w:val="36"/>
        </w:rPr>
        <w:instrText xml:space="preserve"> TITLE </w:instrText>
      </w:r>
      <w:r w:rsidRPr="00F2423C">
        <w:rPr>
          <w:rFonts w:ascii="Arial" w:hAnsi="Arial" w:cs="Arial"/>
          <w:b/>
          <w:sz w:val="36"/>
          <w:szCs w:val="36"/>
        </w:rPr>
        <w:fldChar w:fldCharType="end"/>
      </w:r>
      <w:r w:rsidRPr="00F2423C">
        <w:rPr>
          <w:rFonts w:ascii="Arial" w:hAnsi="Arial" w:cs="Arial"/>
          <w:b/>
          <w:sz w:val="36"/>
          <w:szCs w:val="36"/>
        </w:rPr>
        <w:t xml:space="preserve"> </w:t>
      </w:r>
      <w:r w:rsidRPr="00F2423C">
        <w:rPr>
          <w:rFonts w:ascii="Arial" w:hAnsi="Arial" w:cs="Arial"/>
          <w:b/>
          <w:sz w:val="36"/>
          <w:szCs w:val="36"/>
          <w:lang w:val="es-ES"/>
        </w:rPr>
        <w:t>001- GenerarCCM</w:t>
      </w:r>
    </w:p>
    <w:p w:rsidR="00F2423C" w:rsidRPr="00097840" w:rsidRDefault="00F2423C" w:rsidP="00F2423C">
      <w:pPr>
        <w:spacing w:line="276" w:lineRule="auto"/>
        <w:rPr>
          <w:lang w:val="es-ES"/>
        </w:rPr>
      </w:pPr>
    </w:p>
    <w:p w:rsidR="00F2423C" w:rsidRPr="00E416B7" w:rsidRDefault="00F2423C" w:rsidP="00F2423C">
      <w:pPr>
        <w:pStyle w:val="Ttulo1"/>
        <w:numPr>
          <w:ilvl w:val="0"/>
          <w:numId w:val="4"/>
        </w:numPr>
        <w:spacing w:before="0" w:after="0" w:line="276" w:lineRule="auto"/>
        <w:rPr>
          <w:sz w:val="22"/>
          <w:szCs w:val="22"/>
        </w:rPr>
      </w:pPr>
      <w:bookmarkStart w:id="0" w:name="_Toc425771379"/>
      <w:r w:rsidRPr="00E416B7">
        <w:rPr>
          <w:sz w:val="22"/>
          <w:szCs w:val="22"/>
        </w:rPr>
        <w:t>Breve descripción</w:t>
      </w:r>
      <w:bookmarkEnd w:id="0"/>
    </w:p>
    <w:p w:rsidR="00F2423C" w:rsidRDefault="00F2423C" w:rsidP="00F2423C">
      <w:pPr>
        <w:rPr>
          <w:rFonts w:ascii="Arial" w:hAnsi="Arial" w:cs="Arial"/>
        </w:rPr>
      </w:pPr>
    </w:p>
    <w:p w:rsidR="00F2423C" w:rsidRDefault="00F2423C" w:rsidP="00F2423C">
      <w:pPr>
        <w:ind w:firstLine="284"/>
        <w:rPr>
          <w:rFonts w:ascii="Arial" w:hAnsi="Arial" w:cs="Arial"/>
        </w:rPr>
      </w:pPr>
      <w:r w:rsidRPr="00390A03">
        <w:rPr>
          <w:rFonts w:ascii="Arial" w:hAnsi="Arial" w:cs="Arial"/>
        </w:rPr>
        <w:t xml:space="preserve">Este caso de uso </w:t>
      </w:r>
      <w:r>
        <w:rPr>
          <w:rFonts w:ascii="Arial" w:hAnsi="Arial" w:cs="Arial"/>
        </w:rPr>
        <w:t>genera los CCM cuando se ha realizado la cancelación de una matrícula para un vehículo que fue postulado por reconocimiento económico.</w:t>
      </w:r>
    </w:p>
    <w:p w:rsidR="00F2423C" w:rsidRPr="00390A03" w:rsidRDefault="00F2423C" w:rsidP="00F2423C">
      <w:pPr>
        <w:rPr>
          <w:rFonts w:ascii="Arial" w:hAnsi="Arial" w:cs="Arial"/>
        </w:rPr>
      </w:pPr>
    </w:p>
    <w:p w:rsidR="00F2423C" w:rsidRPr="005805BB" w:rsidRDefault="00F2423C" w:rsidP="00F2423C">
      <w:pPr>
        <w:pStyle w:val="Ttulo1"/>
        <w:numPr>
          <w:ilvl w:val="0"/>
          <w:numId w:val="4"/>
        </w:numPr>
        <w:spacing w:before="0" w:after="0" w:line="276" w:lineRule="auto"/>
        <w:rPr>
          <w:sz w:val="22"/>
          <w:szCs w:val="22"/>
        </w:rPr>
      </w:pPr>
      <w:bookmarkStart w:id="1" w:name="_Toc425771380"/>
      <w:r w:rsidRPr="005805BB">
        <w:rPr>
          <w:sz w:val="22"/>
          <w:szCs w:val="22"/>
        </w:rPr>
        <w:t>Actores</w:t>
      </w:r>
      <w:bookmarkEnd w:id="1"/>
    </w:p>
    <w:p w:rsidR="00F2423C" w:rsidRPr="00D379B4" w:rsidRDefault="00F2423C" w:rsidP="00F2423C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Sistema</w:t>
      </w:r>
    </w:p>
    <w:p w:rsidR="00F2423C" w:rsidRPr="00D379B4" w:rsidRDefault="00F2423C" w:rsidP="00F2423C">
      <w:pPr>
        <w:pStyle w:val="Prrafodelista"/>
        <w:spacing w:line="276" w:lineRule="auto"/>
        <w:ind w:left="0"/>
        <w:jc w:val="both"/>
      </w:pPr>
    </w:p>
    <w:p w:rsidR="00F2423C" w:rsidRPr="00D379B4" w:rsidRDefault="00F2423C" w:rsidP="00F2423C">
      <w:pPr>
        <w:pStyle w:val="Ttulo1"/>
        <w:numPr>
          <w:ilvl w:val="0"/>
          <w:numId w:val="4"/>
        </w:numPr>
        <w:spacing w:before="0" w:after="0" w:line="276" w:lineRule="auto"/>
        <w:rPr>
          <w:sz w:val="22"/>
          <w:szCs w:val="22"/>
        </w:rPr>
      </w:pPr>
      <w:bookmarkStart w:id="2" w:name="_Toc425771381"/>
      <w:r w:rsidRPr="00D379B4">
        <w:rPr>
          <w:sz w:val="22"/>
          <w:szCs w:val="22"/>
        </w:rPr>
        <w:t>Entradas</w:t>
      </w:r>
      <w:bookmarkEnd w:id="2"/>
    </w:p>
    <w:p w:rsidR="00F2423C" w:rsidRPr="00D379B4" w:rsidRDefault="00F2423C" w:rsidP="00F2423C">
      <w:pPr>
        <w:jc w:val="center"/>
      </w:pPr>
    </w:p>
    <w:p w:rsidR="00F2423C" w:rsidRPr="00D379B4" w:rsidRDefault="00F2423C" w:rsidP="00F2423C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 Aplica</w:t>
      </w:r>
    </w:p>
    <w:p w:rsidR="00F2423C" w:rsidRPr="00586662" w:rsidRDefault="00F2423C" w:rsidP="00F2423C">
      <w:pPr>
        <w:spacing w:line="276" w:lineRule="auto"/>
        <w:jc w:val="both"/>
        <w:rPr>
          <w:rFonts w:ascii="Arial" w:hAnsi="Arial" w:cs="Arial"/>
        </w:rPr>
      </w:pPr>
    </w:p>
    <w:p w:rsidR="00F2423C" w:rsidRPr="00D379B4" w:rsidRDefault="00F2423C" w:rsidP="00F2423C">
      <w:pPr>
        <w:pStyle w:val="Ttulo1"/>
        <w:numPr>
          <w:ilvl w:val="0"/>
          <w:numId w:val="4"/>
        </w:numPr>
        <w:spacing w:before="0" w:after="0" w:line="276" w:lineRule="auto"/>
        <w:jc w:val="both"/>
        <w:rPr>
          <w:sz w:val="22"/>
          <w:szCs w:val="22"/>
        </w:rPr>
      </w:pPr>
      <w:bookmarkStart w:id="3" w:name="_Toc425771382"/>
      <w:r w:rsidRPr="00D379B4">
        <w:rPr>
          <w:sz w:val="22"/>
          <w:szCs w:val="22"/>
        </w:rPr>
        <w:t>Flujo básico de eventos</w:t>
      </w:r>
      <w:bookmarkEnd w:id="3"/>
    </w:p>
    <w:p w:rsidR="00F2423C" w:rsidRPr="00D379B4" w:rsidRDefault="00F2423C" w:rsidP="00F2423C">
      <w:pPr>
        <w:spacing w:line="276" w:lineRule="auto"/>
        <w:jc w:val="both"/>
        <w:rPr>
          <w:rFonts w:ascii="Arial" w:hAnsi="Arial" w:cs="Arial"/>
          <w:lang w:val="es-ES"/>
        </w:rPr>
      </w:pPr>
    </w:p>
    <w:p w:rsidR="00F2423C" w:rsidRDefault="00F2423C" w:rsidP="00F2423C">
      <w:pPr>
        <w:numPr>
          <w:ilvl w:val="0"/>
          <w:numId w:val="3"/>
        </w:numPr>
        <w:jc w:val="both"/>
        <w:rPr>
          <w:rFonts w:ascii="Arial" w:hAnsi="Arial" w:cs="Arial"/>
          <w:szCs w:val="22"/>
          <w:lang w:val="es-ES"/>
        </w:rPr>
      </w:pPr>
      <w:r>
        <w:rPr>
          <w:rFonts w:ascii="Arial" w:hAnsi="Arial" w:cs="Arial"/>
          <w:szCs w:val="22"/>
          <w:lang w:val="es-ES"/>
        </w:rPr>
        <w:t>El sistema identifica la última fecha de ejecución del proceso de generación de CCM.</w:t>
      </w:r>
    </w:p>
    <w:p w:rsidR="00F2423C" w:rsidRPr="00F13B11" w:rsidRDefault="00F2423C" w:rsidP="00F2423C">
      <w:pPr>
        <w:numPr>
          <w:ilvl w:val="0"/>
          <w:numId w:val="3"/>
        </w:numPr>
        <w:jc w:val="both"/>
        <w:rPr>
          <w:rFonts w:ascii="Arial" w:hAnsi="Arial" w:cs="Arial"/>
          <w:szCs w:val="22"/>
          <w:lang w:val="es-ES"/>
        </w:rPr>
      </w:pPr>
      <w:r>
        <w:rPr>
          <w:rFonts w:ascii="Arial" w:hAnsi="Arial" w:cs="Arial"/>
          <w:szCs w:val="22"/>
          <w:lang w:val="es-ES"/>
        </w:rPr>
        <w:t>El sistema selecciona vehículos a los que se les ha aprobado trámites de cancelación de matrícula, desde la fecha identificada en el paso anterior, con motivo de cancelación “</w:t>
      </w:r>
      <w:r w:rsidRPr="00E1494B">
        <w:rPr>
          <w:rFonts w:ascii="Arial" w:hAnsi="Arial" w:cs="Arial"/>
          <w:szCs w:val="22"/>
          <w:lang w:val="es-ES"/>
        </w:rPr>
        <w:t>Desintegración física total con fines de reconocimiento económico</w:t>
      </w:r>
      <w:r>
        <w:rPr>
          <w:rFonts w:ascii="Arial" w:hAnsi="Arial" w:cs="Arial"/>
          <w:szCs w:val="22"/>
          <w:lang w:val="es-ES"/>
        </w:rPr>
        <w:t>” cuya postulación haya sido aprobada.</w:t>
      </w:r>
    </w:p>
    <w:p w:rsidR="00F2423C" w:rsidRDefault="00F2423C" w:rsidP="00F2423C">
      <w:pPr>
        <w:numPr>
          <w:ilvl w:val="0"/>
          <w:numId w:val="3"/>
        </w:numPr>
        <w:jc w:val="both"/>
        <w:rPr>
          <w:rFonts w:ascii="Arial" w:hAnsi="Arial" w:cs="Arial"/>
          <w:szCs w:val="22"/>
          <w:lang w:val="es-ES"/>
        </w:rPr>
      </w:pPr>
      <w:r>
        <w:rPr>
          <w:rFonts w:ascii="Arial" w:hAnsi="Arial" w:cs="Arial"/>
          <w:szCs w:val="22"/>
          <w:lang w:val="es-ES"/>
        </w:rPr>
        <w:t xml:space="preserve"> En caso de darse las condiciones se generará el CCM y debe quedar en estado NUEVO.</w:t>
      </w:r>
    </w:p>
    <w:p w:rsidR="00F2423C" w:rsidRDefault="00F2423C" w:rsidP="00F2423C">
      <w:pPr>
        <w:numPr>
          <w:ilvl w:val="0"/>
          <w:numId w:val="3"/>
        </w:numPr>
        <w:jc w:val="both"/>
        <w:rPr>
          <w:rFonts w:ascii="Arial" w:hAnsi="Arial" w:cs="Arial"/>
          <w:szCs w:val="22"/>
          <w:lang w:val="es-ES"/>
        </w:rPr>
      </w:pPr>
      <w:r>
        <w:rPr>
          <w:rFonts w:ascii="Arial" w:hAnsi="Arial" w:cs="Arial"/>
          <w:szCs w:val="22"/>
          <w:lang w:val="es-ES"/>
        </w:rPr>
        <w:t>El sistema genera auditoría.</w:t>
      </w:r>
    </w:p>
    <w:p w:rsidR="00F2423C" w:rsidRPr="00F13B11" w:rsidRDefault="00F2423C" w:rsidP="00F2423C">
      <w:pPr>
        <w:numPr>
          <w:ilvl w:val="0"/>
          <w:numId w:val="3"/>
        </w:numPr>
        <w:jc w:val="both"/>
        <w:rPr>
          <w:rFonts w:ascii="Arial" w:hAnsi="Arial" w:cs="Arial"/>
          <w:szCs w:val="22"/>
          <w:lang w:val="es-ES"/>
        </w:rPr>
      </w:pPr>
      <w:r>
        <w:rPr>
          <w:rFonts w:ascii="Arial" w:hAnsi="Arial" w:cs="Arial"/>
          <w:szCs w:val="22"/>
          <w:lang w:val="es-ES"/>
        </w:rPr>
        <w:t>El sistema genera logs.</w:t>
      </w:r>
    </w:p>
    <w:p w:rsidR="00F2423C" w:rsidRDefault="00F2423C" w:rsidP="00F2423C">
      <w:pPr>
        <w:ind w:left="1004"/>
        <w:jc w:val="both"/>
        <w:rPr>
          <w:rFonts w:ascii="Arial" w:hAnsi="Arial" w:cs="Arial"/>
        </w:rPr>
      </w:pPr>
    </w:p>
    <w:p w:rsidR="00F2423C" w:rsidRPr="00527AE1" w:rsidRDefault="00F2423C" w:rsidP="00F2423C">
      <w:pPr>
        <w:pStyle w:val="Encabezado"/>
        <w:snapToGrid w:val="0"/>
        <w:spacing w:line="276" w:lineRule="auto"/>
        <w:ind w:left="360"/>
        <w:jc w:val="both"/>
        <w:rPr>
          <w:lang w:val="es-ES"/>
        </w:rPr>
      </w:pPr>
    </w:p>
    <w:p w:rsidR="00F2423C" w:rsidRPr="00527AE1" w:rsidRDefault="00F2423C" w:rsidP="00F2423C">
      <w:pPr>
        <w:pStyle w:val="Ttulo1"/>
        <w:numPr>
          <w:ilvl w:val="0"/>
          <w:numId w:val="4"/>
        </w:numPr>
        <w:spacing w:before="0" w:after="0" w:line="276" w:lineRule="auto"/>
        <w:jc w:val="both"/>
        <w:rPr>
          <w:sz w:val="22"/>
          <w:szCs w:val="22"/>
        </w:rPr>
      </w:pPr>
      <w:bookmarkStart w:id="4" w:name="_Toc425771383"/>
      <w:r w:rsidRPr="00527AE1">
        <w:rPr>
          <w:sz w:val="22"/>
          <w:szCs w:val="22"/>
        </w:rPr>
        <w:t>Flujos alternativos</w:t>
      </w:r>
      <w:bookmarkEnd w:id="4"/>
    </w:p>
    <w:p w:rsidR="00F2423C" w:rsidRPr="00A23475" w:rsidRDefault="00F2423C" w:rsidP="00F2423C">
      <w:pPr>
        <w:pStyle w:val="Prrafodelista"/>
        <w:spacing w:line="276" w:lineRule="auto"/>
        <w:ind w:left="2804"/>
        <w:jc w:val="both"/>
      </w:pPr>
    </w:p>
    <w:p w:rsidR="00F2423C" w:rsidRDefault="00F2423C" w:rsidP="00F2423C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 hay vehículos que cumplan las condiciones del paso 2</w:t>
      </w:r>
    </w:p>
    <w:p w:rsidR="00F2423C" w:rsidRDefault="00F2423C" w:rsidP="00F2423C">
      <w:pPr>
        <w:numPr>
          <w:ilvl w:val="0"/>
          <w:numId w:val="2"/>
        </w:numPr>
        <w:tabs>
          <w:tab w:val="clear" w:pos="1068"/>
          <w:tab w:val="num" w:pos="1776"/>
        </w:tabs>
        <w:spacing w:line="276" w:lineRule="auto"/>
        <w:ind w:left="1776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sistema genera logs</w:t>
      </w:r>
    </w:p>
    <w:p w:rsidR="00F2423C" w:rsidRPr="00D379B4" w:rsidRDefault="00F2423C" w:rsidP="00F2423C">
      <w:pPr>
        <w:spacing w:line="276" w:lineRule="auto"/>
        <w:jc w:val="both"/>
        <w:rPr>
          <w:rFonts w:ascii="Arial" w:hAnsi="Arial" w:cs="Arial"/>
          <w:lang w:val="es-ES"/>
        </w:rPr>
      </w:pPr>
    </w:p>
    <w:p w:rsidR="00F2423C" w:rsidRPr="00A23475" w:rsidRDefault="00F2423C" w:rsidP="00F2423C">
      <w:pPr>
        <w:spacing w:line="276" w:lineRule="auto"/>
        <w:ind w:left="284"/>
        <w:jc w:val="both"/>
        <w:rPr>
          <w:rFonts w:ascii="Arial" w:hAnsi="Arial" w:cs="Arial"/>
        </w:rPr>
      </w:pPr>
    </w:p>
    <w:p w:rsidR="00F2423C" w:rsidRPr="00A23475" w:rsidRDefault="00F2423C" w:rsidP="00F2423C">
      <w:pPr>
        <w:tabs>
          <w:tab w:val="left" w:pos="5580"/>
        </w:tabs>
        <w:rPr>
          <w:rFonts w:ascii="Arial" w:hAnsi="Arial" w:cs="Arial"/>
          <w:lang w:val="es-ES"/>
        </w:rPr>
      </w:pPr>
      <w:r w:rsidRPr="00A23475">
        <w:rPr>
          <w:rFonts w:ascii="Arial" w:hAnsi="Arial" w:cs="Arial"/>
          <w:lang w:val="es-ES"/>
        </w:rPr>
        <w:tab/>
      </w:r>
    </w:p>
    <w:p w:rsidR="00F2423C" w:rsidRPr="00527AE1" w:rsidRDefault="00F2423C" w:rsidP="00F2423C">
      <w:pPr>
        <w:pStyle w:val="Ttulo1"/>
        <w:numPr>
          <w:ilvl w:val="0"/>
          <w:numId w:val="4"/>
        </w:numPr>
        <w:spacing w:before="0" w:after="0" w:line="276" w:lineRule="auto"/>
        <w:jc w:val="both"/>
        <w:rPr>
          <w:sz w:val="22"/>
          <w:szCs w:val="22"/>
        </w:rPr>
      </w:pPr>
      <w:bookmarkStart w:id="5" w:name="_Toc425771391"/>
      <w:r w:rsidRPr="00527AE1">
        <w:rPr>
          <w:sz w:val="22"/>
          <w:szCs w:val="22"/>
        </w:rPr>
        <w:t>Precondiciones</w:t>
      </w:r>
      <w:bookmarkEnd w:id="5"/>
    </w:p>
    <w:p w:rsidR="00F2423C" w:rsidRPr="00A23475" w:rsidRDefault="00F2423C" w:rsidP="00F2423C">
      <w:pPr>
        <w:pStyle w:val="Prrafodelista"/>
        <w:spacing w:line="276" w:lineRule="auto"/>
        <w:ind w:left="2804"/>
        <w:jc w:val="both"/>
      </w:pPr>
    </w:p>
    <w:p w:rsidR="00F2423C" w:rsidRPr="003147B0" w:rsidRDefault="00F2423C" w:rsidP="00017F3B">
      <w:pPr>
        <w:numPr>
          <w:ilvl w:val="0"/>
          <w:numId w:val="2"/>
        </w:numPr>
        <w:spacing w:line="276" w:lineRule="auto"/>
        <w:ind w:left="1004"/>
        <w:jc w:val="both"/>
      </w:pPr>
      <w:r>
        <w:rPr>
          <w:rFonts w:ascii="Arial" w:hAnsi="Arial" w:cs="Arial"/>
          <w:lang w:val="es-ES"/>
        </w:rPr>
        <w:t>No Aplica</w:t>
      </w:r>
    </w:p>
    <w:p w:rsidR="003147B0" w:rsidRPr="00D41F35" w:rsidRDefault="003147B0" w:rsidP="003147B0">
      <w:pPr>
        <w:spacing w:line="276" w:lineRule="auto"/>
        <w:ind w:left="1004"/>
        <w:jc w:val="both"/>
      </w:pPr>
      <w:bookmarkStart w:id="6" w:name="_GoBack"/>
      <w:bookmarkEnd w:id="6"/>
    </w:p>
    <w:p w:rsidR="00F2423C" w:rsidRPr="008064D9" w:rsidRDefault="00F2423C" w:rsidP="00F2423C">
      <w:pPr>
        <w:spacing w:line="276" w:lineRule="auto"/>
        <w:ind w:left="284"/>
        <w:jc w:val="both"/>
        <w:rPr>
          <w:rFonts w:ascii="Arial" w:hAnsi="Arial" w:cs="Arial"/>
          <w:lang w:val="es-ES"/>
        </w:rPr>
      </w:pPr>
    </w:p>
    <w:p w:rsidR="00F2423C" w:rsidRPr="00527AE1" w:rsidRDefault="00F2423C" w:rsidP="00F2423C">
      <w:pPr>
        <w:pStyle w:val="Ttulo1"/>
        <w:numPr>
          <w:ilvl w:val="0"/>
          <w:numId w:val="4"/>
        </w:numPr>
        <w:spacing w:before="0" w:after="0" w:line="276" w:lineRule="auto"/>
        <w:jc w:val="both"/>
        <w:rPr>
          <w:sz w:val="22"/>
          <w:szCs w:val="22"/>
        </w:rPr>
      </w:pPr>
      <w:bookmarkStart w:id="7" w:name="_Toc425771392"/>
      <w:r w:rsidRPr="00527AE1">
        <w:rPr>
          <w:sz w:val="22"/>
          <w:szCs w:val="22"/>
        </w:rPr>
        <w:t>Postcondiciones</w:t>
      </w:r>
      <w:bookmarkEnd w:id="7"/>
    </w:p>
    <w:p w:rsidR="00F2423C" w:rsidRPr="003147B0" w:rsidRDefault="00F2423C" w:rsidP="003147B0">
      <w:pPr>
        <w:pStyle w:val="Prrafodelista"/>
        <w:numPr>
          <w:ilvl w:val="0"/>
          <w:numId w:val="5"/>
        </w:numPr>
        <w:tabs>
          <w:tab w:val="left" w:pos="851"/>
        </w:tabs>
        <w:spacing w:line="276" w:lineRule="auto"/>
        <w:jc w:val="both"/>
      </w:pPr>
      <w:r w:rsidRPr="003147B0">
        <w:t>Los CCM han sido generados</w:t>
      </w:r>
    </w:p>
    <w:p w:rsidR="00F2423C" w:rsidRPr="00527AE1" w:rsidRDefault="00F2423C" w:rsidP="00F2423C">
      <w:pPr>
        <w:spacing w:line="276" w:lineRule="auto"/>
        <w:jc w:val="both"/>
        <w:rPr>
          <w:rFonts w:ascii="Arial" w:hAnsi="Arial" w:cs="Arial"/>
          <w:lang w:val="es-ES"/>
        </w:rPr>
      </w:pPr>
    </w:p>
    <w:p w:rsidR="00F2423C" w:rsidRPr="00527AE1" w:rsidRDefault="00F2423C" w:rsidP="00F2423C">
      <w:pPr>
        <w:pStyle w:val="Ttulo1"/>
        <w:numPr>
          <w:ilvl w:val="0"/>
          <w:numId w:val="4"/>
        </w:numPr>
        <w:spacing w:before="0" w:after="0" w:line="276" w:lineRule="auto"/>
        <w:jc w:val="both"/>
        <w:rPr>
          <w:sz w:val="22"/>
          <w:szCs w:val="22"/>
        </w:rPr>
      </w:pPr>
      <w:bookmarkStart w:id="8" w:name="_Toc425771393"/>
      <w:r w:rsidRPr="00527AE1">
        <w:rPr>
          <w:sz w:val="22"/>
          <w:szCs w:val="22"/>
        </w:rPr>
        <w:t>Reglas de negocio</w:t>
      </w:r>
      <w:bookmarkEnd w:id="8"/>
    </w:p>
    <w:p w:rsidR="00F2423C" w:rsidRDefault="00F2423C" w:rsidP="00F2423C">
      <w:pPr>
        <w:spacing w:line="276" w:lineRule="auto"/>
        <w:ind w:left="284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 aplica.</w:t>
      </w:r>
    </w:p>
    <w:p w:rsidR="00F2423C" w:rsidRPr="00527AE1" w:rsidRDefault="00F2423C" w:rsidP="00F2423C">
      <w:pPr>
        <w:spacing w:line="276" w:lineRule="auto"/>
        <w:ind w:firstLine="284"/>
        <w:jc w:val="both"/>
        <w:rPr>
          <w:rFonts w:ascii="Arial" w:hAnsi="Arial" w:cs="Arial"/>
          <w:lang w:val="es-ES"/>
        </w:rPr>
      </w:pPr>
    </w:p>
    <w:p w:rsidR="00F2423C" w:rsidRDefault="00F2423C" w:rsidP="00F2423C">
      <w:pPr>
        <w:pStyle w:val="Ttulo1"/>
        <w:numPr>
          <w:ilvl w:val="0"/>
          <w:numId w:val="4"/>
        </w:numPr>
        <w:spacing w:before="0" w:after="0" w:line="276" w:lineRule="auto"/>
        <w:jc w:val="both"/>
        <w:rPr>
          <w:sz w:val="22"/>
          <w:szCs w:val="22"/>
        </w:rPr>
      </w:pPr>
      <w:bookmarkStart w:id="9" w:name="_Toc425771394"/>
      <w:r w:rsidRPr="005805BB">
        <w:rPr>
          <w:sz w:val="22"/>
          <w:szCs w:val="22"/>
        </w:rPr>
        <w:t>Requerimientos Especiales</w:t>
      </w:r>
      <w:bookmarkEnd w:id="9"/>
    </w:p>
    <w:p w:rsidR="00F2423C" w:rsidRDefault="00F2423C" w:rsidP="00F2423C"/>
    <w:p w:rsidR="00F2423C" w:rsidRDefault="00F2423C" w:rsidP="00F2423C">
      <w:pPr>
        <w:spacing w:line="276" w:lineRule="auto"/>
      </w:pPr>
    </w:p>
    <w:p w:rsidR="00F2423C" w:rsidRDefault="00F2423C" w:rsidP="00F2423C">
      <w:pPr>
        <w:spacing w:line="240" w:lineRule="auto"/>
        <w:ind w:left="1418"/>
      </w:pPr>
    </w:p>
    <w:p w:rsidR="00F2423C" w:rsidRDefault="00F2423C" w:rsidP="00F2423C">
      <w:pPr>
        <w:spacing w:line="240" w:lineRule="auto"/>
        <w:ind w:left="1418"/>
      </w:pPr>
    </w:p>
    <w:p w:rsidR="00F2423C" w:rsidRPr="005805BB" w:rsidRDefault="00F2423C" w:rsidP="00F2423C">
      <w:pPr>
        <w:pStyle w:val="Ttulo1"/>
        <w:numPr>
          <w:ilvl w:val="0"/>
          <w:numId w:val="4"/>
        </w:numPr>
        <w:spacing w:before="0" w:after="0" w:line="276" w:lineRule="auto"/>
        <w:jc w:val="both"/>
        <w:rPr>
          <w:sz w:val="22"/>
          <w:szCs w:val="22"/>
        </w:rPr>
      </w:pPr>
      <w:bookmarkStart w:id="10" w:name="_Toc425771395"/>
      <w:r w:rsidRPr="005805BB">
        <w:rPr>
          <w:sz w:val="22"/>
          <w:szCs w:val="22"/>
        </w:rPr>
        <w:t>Prototipo de Interfaz Gráfica</w:t>
      </w:r>
      <w:bookmarkEnd w:id="10"/>
    </w:p>
    <w:p w:rsidR="00F2423C" w:rsidRDefault="00F2423C" w:rsidP="00F2423C">
      <w:pPr>
        <w:spacing w:line="276" w:lineRule="auto"/>
        <w:ind w:left="284"/>
        <w:jc w:val="both"/>
        <w:rPr>
          <w:rFonts w:ascii="Arial" w:hAnsi="Arial" w:cs="Arial"/>
          <w:color w:val="FF0000"/>
          <w:lang w:val="es-ES"/>
        </w:rPr>
      </w:pPr>
    </w:p>
    <w:p w:rsidR="00F2423C" w:rsidRDefault="00F2423C" w:rsidP="00F2423C">
      <w:pPr>
        <w:jc w:val="center"/>
        <w:rPr>
          <w:rFonts w:ascii="Arial" w:hAnsi="Arial" w:cs="Arial"/>
          <w:i/>
          <w:sz w:val="14"/>
          <w:szCs w:val="14"/>
          <w:lang w:val="es-ES"/>
        </w:rPr>
      </w:pPr>
    </w:p>
    <w:p w:rsidR="00F2423C" w:rsidRPr="000E0269" w:rsidRDefault="00F2423C" w:rsidP="00F2423C">
      <w:pPr>
        <w:spacing w:line="240" w:lineRule="auto"/>
        <w:ind w:left="284"/>
        <w:jc w:val="right"/>
        <w:rPr>
          <w:rFonts w:ascii="Arial" w:hAnsi="Arial" w:cs="Arial"/>
          <w:b/>
          <w:i/>
          <w:sz w:val="16"/>
          <w:szCs w:val="16"/>
          <w:lang w:val="es-ES"/>
        </w:rPr>
      </w:pPr>
    </w:p>
    <w:p w:rsidR="00F2423C" w:rsidRPr="00DD6922" w:rsidRDefault="00F2423C" w:rsidP="00F2423C">
      <w:pPr>
        <w:rPr>
          <w:rFonts w:ascii="Arial" w:hAnsi="Arial" w:cs="Arial"/>
          <w:b/>
          <w:i/>
          <w:sz w:val="18"/>
          <w:szCs w:val="18"/>
          <w:lang w:val="es-ES"/>
        </w:rPr>
      </w:pPr>
    </w:p>
    <w:p w:rsidR="00F2423C" w:rsidRPr="005805BB" w:rsidRDefault="00F2423C" w:rsidP="00F2423C">
      <w:pPr>
        <w:pStyle w:val="Ttulo1"/>
        <w:numPr>
          <w:ilvl w:val="0"/>
          <w:numId w:val="4"/>
        </w:numPr>
        <w:spacing w:before="0" w:after="0" w:line="240" w:lineRule="auto"/>
        <w:rPr>
          <w:sz w:val="22"/>
          <w:szCs w:val="22"/>
        </w:rPr>
      </w:pPr>
      <w:bookmarkStart w:id="11" w:name="_Toc425771396"/>
      <w:r w:rsidRPr="005805BB">
        <w:rPr>
          <w:sz w:val="22"/>
          <w:szCs w:val="22"/>
        </w:rPr>
        <w:t>Aprobaciones</w:t>
      </w:r>
      <w:bookmarkEnd w:id="11"/>
    </w:p>
    <w:p w:rsidR="00F2423C" w:rsidRDefault="00F2423C" w:rsidP="00F2423C">
      <w:pPr>
        <w:ind w:left="709"/>
        <w:jc w:val="both"/>
        <w:rPr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F2423C" w:rsidTr="009D4057">
        <w:trPr>
          <w:jc w:val="center"/>
        </w:trPr>
        <w:tc>
          <w:tcPr>
            <w:tcW w:w="2515" w:type="dxa"/>
          </w:tcPr>
          <w:p w:rsidR="00F2423C" w:rsidRDefault="00F2423C" w:rsidP="009D4057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:rsidR="00F2423C" w:rsidRDefault="00F2423C" w:rsidP="009D4057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:rsidR="00F2423C" w:rsidRDefault="00F2423C" w:rsidP="009D4057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F2423C" w:rsidTr="009D4057">
        <w:trPr>
          <w:jc w:val="center"/>
        </w:trPr>
        <w:tc>
          <w:tcPr>
            <w:tcW w:w="2515" w:type="dxa"/>
          </w:tcPr>
          <w:p w:rsidR="00F2423C" w:rsidRDefault="00F2423C" w:rsidP="009D4057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:rsidR="00F2423C" w:rsidRDefault="00F2423C" w:rsidP="009D4057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:rsidR="00F2423C" w:rsidRDefault="00F2423C" w:rsidP="009D4057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  <w:tr w:rsidR="00F2423C" w:rsidTr="009D4057">
        <w:trPr>
          <w:jc w:val="center"/>
        </w:trPr>
        <w:tc>
          <w:tcPr>
            <w:tcW w:w="2515" w:type="dxa"/>
          </w:tcPr>
          <w:p w:rsidR="00F2423C" w:rsidRDefault="00F2423C" w:rsidP="009D4057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F2423C" w:rsidRDefault="00F2423C" w:rsidP="009D4057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:rsidR="00F2423C" w:rsidRDefault="00F2423C" w:rsidP="009D4057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  <w:tr w:rsidR="00F2423C" w:rsidTr="009D4057">
        <w:trPr>
          <w:jc w:val="center"/>
        </w:trPr>
        <w:tc>
          <w:tcPr>
            <w:tcW w:w="2515" w:type="dxa"/>
          </w:tcPr>
          <w:p w:rsidR="00F2423C" w:rsidRDefault="00F2423C" w:rsidP="009D4057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F2423C" w:rsidRDefault="00F2423C" w:rsidP="009D4057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:rsidR="00F2423C" w:rsidRDefault="00F2423C" w:rsidP="009D4057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</w:tbl>
    <w:p w:rsidR="00F2423C" w:rsidRDefault="00F2423C" w:rsidP="00F2423C"/>
    <w:p w:rsidR="00F2423C" w:rsidRDefault="00F2423C" w:rsidP="00F2423C"/>
    <w:p w:rsidR="00F2423C" w:rsidRDefault="00F2423C" w:rsidP="00F2423C"/>
    <w:p w:rsidR="00005C19" w:rsidRDefault="003147B0"/>
    <w:sectPr w:rsidR="00005C19">
      <w:headerReference w:type="default" r:id="rId5"/>
      <w:footerReference w:type="default" r:id="rId6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31" w:type="dxa"/>
      <w:jc w:val="center"/>
      <w:tblLayout w:type="fixed"/>
      <w:tblLook w:val="0000" w:firstRow="0" w:lastRow="0" w:firstColumn="0" w:lastColumn="0" w:noHBand="0" w:noVBand="0"/>
    </w:tblPr>
    <w:tblGrid>
      <w:gridCol w:w="2884"/>
      <w:gridCol w:w="5015"/>
      <w:gridCol w:w="2932"/>
    </w:tblGrid>
    <w:tr w:rsidR="00C3447D" w:rsidRPr="00CA3205" w:rsidTr="004A78E6">
      <w:trPr>
        <w:trHeight w:val="302"/>
        <w:jc w:val="center"/>
      </w:trPr>
      <w:tc>
        <w:tcPr>
          <w:tcW w:w="2884" w:type="dxa"/>
          <w:tcBorders>
            <w:top w:val="single" w:sz="4" w:space="0" w:color="000000"/>
          </w:tcBorders>
        </w:tcPr>
        <w:p w:rsidR="00C3447D" w:rsidRPr="00CA3205" w:rsidRDefault="003147B0" w:rsidP="004A78E6">
          <w:pPr>
            <w:snapToGrid w:val="0"/>
            <w:rPr>
              <w:rFonts w:ascii="Arial" w:hAnsi="Arial" w:cs="Arial"/>
            </w:rPr>
          </w:pPr>
          <w:r w:rsidRPr="00CA3205">
            <w:rPr>
              <w:rFonts w:ascii="Arial" w:hAnsi="Arial" w:cs="Arial"/>
            </w:rPr>
            <w:t>Confidencial</w:t>
          </w:r>
        </w:p>
      </w:tc>
      <w:tc>
        <w:tcPr>
          <w:tcW w:w="5015" w:type="dxa"/>
          <w:tcBorders>
            <w:top w:val="single" w:sz="4" w:space="0" w:color="000000"/>
          </w:tcBorders>
        </w:tcPr>
        <w:p w:rsidR="00C3447D" w:rsidRPr="00CA3205" w:rsidRDefault="003147B0" w:rsidP="004A78E6">
          <w:pPr>
            <w:snapToGrid w:val="0"/>
            <w:rPr>
              <w:rFonts w:ascii="Arial" w:hAnsi="Arial" w:cs="Arial"/>
            </w:rPr>
          </w:pPr>
        </w:p>
      </w:tc>
      <w:tc>
        <w:tcPr>
          <w:tcW w:w="2932" w:type="dxa"/>
          <w:tcBorders>
            <w:top w:val="single" w:sz="4" w:space="0" w:color="000000"/>
          </w:tcBorders>
        </w:tcPr>
        <w:p w:rsidR="00C3447D" w:rsidRPr="00CA3205" w:rsidRDefault="003147B0" w:rsidP="004A78E6">
          <w:pPr>
            <w:snapToGrid w:val="0"/>
            <w:jc w:val="right"/>
            <w:rPr>
              <w:rFonts w:ascii="Arial" w:hAnsi="Arial" w:cs="Arial"/>
            </w:rPr>
          </w:pPr>
          <w:r w:rsidRPr="00AE4091">
            <w:rPr>
              <w:rFonts w:ascii="Arial" w:hAnsi="Arial" w:cs="Arial"/>
            </w:rPr>
            <w:t>Página</w:t>
          </w:r>
          <w:r w:rsidRPr="00CA3205">
            <w:rPr>
              <w:rFonts w:ascii="Arial" w:hAnsi="Arial" w:cs="Arial"/>
            </w:rPr>
            <w:t xml:space="preserve"> </w:t>
          </w:r>
          <w:r w:rsidRPr="00CA3205">
            <w:rPr>
              <w:rFonts w:ascii="Arial" w:hAnsi="Arial" w:cs="Arial"/>
              <w:b/>
            </w:rPr>
            <w:fldChar w:fldCharType="begin"/>
          </w:r>
          <w:r w:rsidRPr="00CA3205">
            <w:rPr>
              <w:rFonts w:ascii="Arial" w:hAnsi="Arial" w:cs="Arial"/>
              <w:b/>
            </w:rPr>
            <w:instrText xml:space="preserve"> PAGE </w:instrText>
          </w:r>
          <w:r w:rsidRPr="00CA3205">
            <w:rPr>
              <w:rFonts w:ascii="Arial" w:hAnsi="Arial" w:cs="Arial"/>
              <w:b/>
            </w:rPr>
            <w:fldChar w:fldCharType="separate"/>
          </w:r>
          <w:r>
            <w:rPr>
              <w:rFonts w:ascii="Arial" w:hAnsi="Arial" w:cs="Arial"/>
              <w:b/>
              <w:noProof/>
            </w:rPr>
            <w:t>1</w:t>
          </w:r>
          <w:r w:rsidRPr="00CA3205">
            <w:rPr>
              <w:rFonts w:ascii="Arial" w:hAnsi="Arial" w:cs="Arial"/>
              <w:b/>
            </w:rPr>
            <w:fldChar w:fldCharType="end"/>
          </w:r>
          <w:r w:rsidRPr="00CA3205">
            <w:rPr>
              <w:rFonts w:ascii="Arial" w:hAnsi="Arial" w:cs="Arial"/>
            </w:rPr>
            <w:t xml:space="preserve"> de </w:t>
          </w:r>
          <w:r w:rsidRPr="00CA3205">
            <w:rPr>
              <w:rFonts w:ascii="Arial" w:hAnsi="Arial" w:cs="Arial"/>
              <w:b/>
            </w:rPr>
            <w:fldChar w:fldCharType="begin"/>
          </w:r>
          <w:r w:rsidRPr="00CA3205">
            <w:rPr>
              <w:rFonts w:ascii="Arial" w:hAnsi="Arial" w:cs="Arial"/>
              <w:b/>
            </w:rPr>
            <w:instrText xml:space="preserve"> NUMPAGES \*Arabic </w:instrText>
          </w:r>
          <w:r w:rsidRPr="00CA3205">
            <w:rPr>
              <w:rFonts w:ascii="Arial" w:hAnsi="Arial" w:cs="Arial"/>
              <w:b/>
            </w:rPr>
            <w:fldChar w:fldCharType="separate"/>
          </w:r>
          <w:r>
            <w:rPr>
              <w:rFonts w:ascii="Arial" w:hAnsi="Arial" w:cs="Arial"/>
              <w:b/>
              <w:noProof/>
            </w:rPr>
            <w:t>2</w:t>
          </w:r>
          <w:r w:rsidRPr="00CA3205">
            <w:rPr>
              <w:rFonts w:ascii="Arial" w:hAnsi="Arial" w:cs="Arial"/>
              <w:b/>
            </w:rPr>
            <w:fldChar w:fldCharType="end"/>
          </w:r>
        </w:p>
      </w:tc>
    </w:tr>
  </w:tbl>
  <w:p w:rsidR="00B140EF" w:rsidRDefault="003147B0">
    <w:pPr>
      <w:pStyle w:val="Piedepgina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40EF" w:rsidRDefault="003147B0" w:rsidP="00390A03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/>
      </w:rPr>
    </w:lvl>
  </w:abstractNum>
  <w:abstractNum w:abstractNumId="2">
    <w:nsid w:val="00000006"/>
    <w:multiLevelType w:val="singleLevel"/>
    <w:tmpl w:val="0D0E40D4"/>
    <w:name w:val="WW8Num6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ascii="Arial" w:hAnsi="Arial" w:cs="Arial" w:hint="default"/>
        <w:color w:val="000000"/>
        <w:lang w:val="es-ES"/>
      </w:rPr>
    </w:lvl>
  </w:abstractNum>
  <w:abstractNum w:abstractNumId="3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4">
    <w:nsid w:val="5EB8074E"/>
    <w:multiLevelType w:val="hybridMultilevel"/>
    <w:tmpl w:val="A21C8AB2"/>
    <w:lvl w:ilvl="0" w:tplc="A18E37F2">
      <w:start w:val="4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23C"/>
    <w:rsid w:val="00222B66"/>
    <w:rsid w:val="003147B0"/>
    <w:rsid w:val="004F228C"/>
    <w:rsid w:val="00F2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678A2F5-96AB-46E0-9342-0DE6F5F80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23C"/>
    <w:pPr>
      <w:widowControl w:val="0"/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tulo1">
    <w:name w:val="heading 1"/>
    <w:basedOn w:val="Normal"/>
    <w:next w:val="Normal"/>
    <w:link w:val="Ttulo1Car"/>
    <w:qFormat/>
    <w:rsid w:val="00F2423C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F2423C"/>
    <w:pPr>
      <w:numPr>
        <w:ilvl w:val="1"/>
      </w:numPr>
      <w:tabs>
        <w:tab w:val="left" w:pos="360"/>
      </w:tabs>
      <w:outlineLvl w:val="1"/>
    </w:pPr>
    <w:rPr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2423C"/>
    <w:rPr>
      <w:rFonts w:ascii="Arial" w:eastAsia="Times New Roman" w:hAnsi="Arial" w:cs="Times New Roman"/>
      <w:b/>
      <w:sz w:val="24"/>
      <w:szCs w:val="20"/>
      <w:lang w:eastAsia="ar-SA"/>
    </w:rPr>
  </w:style>
  <w:style w:type="character" w:customStyle="1" w:styleId="Ttulo2Car">
    <w:name w:val="Título 2 Car"/>
    <w:basedOn w:val="Fuentedeprrafopredeter"/>
    <w:link w:val="Ttulo2"/>
    <w:rsid w:val="00F2423C"/>
    <w:rPr>
      <w:rFonts w:ascii="Arial" w:eastAsia="Times New Roman" w:hAnsi="Arial" w:cs="Times New Roman"/>
      <w:b/>
      <w:sz w:val="20"/>
      <w:szCs w:val="20"/>
      <w:lang w:eastAsia="ar-SA"/>
    </w:rPr>
  </w:style>
  <w:style w:type="paragraph" w:styleId="Encabezado">
    <w:name w:val="header"/>
    <w:basedOn w:val="Normal"/>
    <w:link w:val="EncabezadoCar"/>
    <w:rsid w:val="00F2423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F2423C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Piedepgina">
    <w:name w:val="footer"/>
    <w:basedOn w:val="Normal"/>
    <w:link w:val="PiedepginaCar"/>
    <w:rsid w:val="00F2423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F2423C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Tabletext">
    <w:name w:val="Tabletext"/>
    <w:basedOn w:val="Normal"/>
    <w:rsid w:val="00F2423C"/>
    <w:pPr>
      <w:keepLines/>
      <w:spacing w:after="120"/>
    </w:pPr>
  </w:style>
  <w:style w:type="paragraph" w:styleId="Prrafodelista">
    <w:name w:val="List Paragraph"/>
    <w:basedOn w:val="Normal"/>
    <w:uiPriority w:val="34"/>
    <w:qFormat/>
    <w:rsid w:val="00F2423C"/>
    <w:pPr>
      <w:ind w:left="720"/>
    </w:pPr>
    <w:rPr>
      <w:rFonts w:ascii="Arial" w:hAnsi="Arial" w:cs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2</cp:revision>
  <dcterms:created xsi:type="dcterms:W3CDTF">2017-02-02T18:14:00Z</dcterms:created>
  <dcterms:modified xsi:type="dcterms:W3CDTF">2017-02-02T18:27:00Z</dcterms:modified>
</cp:coreProperties>
</file>